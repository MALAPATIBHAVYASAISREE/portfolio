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3B39" w14:textId="77474CCC" w:rsidR="00000B36" w:rsidRDefault="00000B36">
      <w:pPr>
        <w:spacing w:before="8" w:line="140" w:lineRule="exact"/>
        <w:rPr>
          <w:sz w:val="14"/>
          <w:szCs w:val="14"/>
        </w:rPr>
      </w:pPr>
    </w:p>
    <w:p w14:paraId="7F64C648" w14:textId="60E54ED1" w:rsidR="00000B36" w:rsidRPr="0029346F" w:rsidRDefault="006F391B" w:rsidP="0029346F">
      <w:pPr>
        <w:spacing w:before="18"/>
        <w:ind w:right="3906"/>
        <w:rPr>
          <w:sz w:val="32"/>
          <w:szCs w:val="32"/>
          <w:u w:val="single"/>
        </w:rPr>
      </w:pPr>
      <w:r w:rsidRPr="003E23B2">
        <w:rPr>
          <w:b/>
          <w:w w:val="99"/>
          <w:sz w:val="32"/>
          <w:szCs w:val="32"/>
          <w:u w:val="single"/>
        </w:rPr>
        <w:t>MALAPATI BHAVYA SAI SREE</w:t>
      </w:r>
      <w:r w:rsidR="003E23B2">
        <w:rPr>
          <w:b/>
          <w:noProof/>
          <w:w w:val="99"/>
          <w:sz w:val="32"/>
          <w:szCs w:val="32"/>
          <w:u w:val="single"/>
        </w:rPr>
        <w:drawing>
          <wp:inline distT="0" distB="0" distL="0" distR="0" wp14:anchorId="141FC3AA" wp14:editId="76CBDF3C">
            <wp:extent cx="6380259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82" cy="228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3D992" w14:textId="532504AC" w:rsidR="00000B36" w:rsidRDefault="002E0D47" w:rsidP="002D7538">
      <w:pPr>
        <w:ind w:left="3943" w:right="3879"/>
        <w:jc w:val="both"/>
        <w:rPr>
          <w:sz w:val="24"/>
          <w:szCs w:val="24"/>
        </w:rPr>
      </w:pPr>
      <w:r w:rsidRPr="002D7538">
        <w:rPr>
          <w:b/>
          <w:sz w:val="24"/>
          <w:szCs w:val="24"/>
        </w:rPr>
        <w:t>.</w:t>
      </w:r>
    </w:p>
    <w:p w14:paraId="22CEAB61" w14:textId="2C44F3FC" w:rsidR="00000B36" w:rsidRDefault="00434F18" w:rsidP="002D7538">
      <w:pPr>
        <w:spacing w:before="16" w:line="260" w:lineRule="exact"/>
        <w:jc w:val="both"/>
        <w:rPr>
          <w:sz w:val="26"/>
          <w:szCs w:val="26"/>
        </w:rPr>
      </w:pPr>
      <w:r>
        <w:rPr>
          <w:b/>
          <w:i/>
          <w:position w:val="-1"/>
          <w:sz w:val="24"/>
          <w:szCs w:val="24"/>
        </w:rPr>
        <w:t xml:space="preserve">   </w:t>
      </w:r>
      <w:hyperlink r:id="rId6" w:history="1">
        <w:r w:rsidR="00126053" w:rsidRPr="005441E0">
          <w:rPr>
            <w:rStyle w:val="Hyperlink"/>
            <w:sz w:val="26"/>
            <w:szCs w:val="26"/>
          </w:rPr>
          <w:t>Likedin profile link</w:t>
        </w:r>
      </w:hyperlink>
      <w:r>
        <w:rPr>
          <w:sz w:val="26"/>
          <w:szCs w:val="26"/>
        </w:rPr>
        <w:t xml:space="preserve"> :</w:t>
      </w:r>
      <w:r w:rsidR="00126053">
        <w:rPr>
          <w:sz w:val="26"/>
          <w:szCs w:val="26"/>
        </w:rPr>
        <w:t xml:space="preserve"> </w:t>
      </w:r>
      <w:r w:rsidR="00126053" w:rsidRPr="00126053">
        <w:rPr>
          <w:sz w:val="26"/>
          <w:szCs w:val="26"/>
        </w:rPr>
        <w:t>https://www.linkedin.com/in/malapati-bhavya-sai-sree-98b90a183</w:t>
      </w:r>
    </w:p>
    <w:p w14:paraId="6D916CF2" w14:textId="18CB5258" w:rsidR="00000B36" w:rsidRDefault="002E0D47" w:rsidP="006F391B">
      <w:pPr>
        <w:spacing w:line="260" w:lineRule="exact"/>
        <w:ind w:left="162" w:right="413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E-Mail</w:t>
      </w:r>
      <w:r>
        <w:rPr>
          <w:b/>
          <w:position w:val="-1"/>
          <w:sz w:val="24"/>
          <w:szCs w:val="24"/>
        </w:rPr>
        <w:t xml:space="preserve">: </w:t>
      </w:r>
      <w:r w:rsidR="006F391B">
        <w:rPr>
          <w:b/>
          <w:color w:val="E26C09"/>
          <w:position w:val="-1"/>
          <w:sz w:val="24"/>
          <w:szCs w:val="24"/>
        </w:rPr>
        <w:t>malampatibhavyasai@gmail.com</w:t>
      </w:r>
      <w:r>
        <w:rPr>
          <w:b/>
          <w:color w:val="E26C09"/>
          <w:position w:val="-1"/>
          <w:sz w:val="24"/>
          <w:szCs w:val="24"/>
        </w:rPr>
        <w:t xml:space="preserve">                                </w:t>
      </w:r>
      <w:r>
        <w:rPr>
          <w:b/>
          <w:i/>
          <w:color w:val="000000"/>
          <w:position w:val="-1"/>
          <w:sz w:val="24"/>
          <w:szCs w:val="24"/>
        </w:rPr>
        <w:t>Contact no</w:t>
      </w:r>
      <w:r>
        <w:rPr>
          <w:b/>
          <w:color w:val="000000"/>
          <w:position w:val="-1"/>
          <w:sz w:val="24"/>
          <w:szCs w:val="24"/>
        </w:rPr>
        <w:t xml:space="preserve">: </w:t>
      </w:r>
      <w:r>
        <w:rPr>
          <w:b/>
          <w:color w:val="E26C09"/>
          <w:position w:val="-1"/>
          <w:sz w:val="24"/>
          <w:szCs w:val="24"/>
        </w:rPr>
        <w:t>+91</w:t>
      </w:r>
      <w:r w:rsidR="006F391B">
        <w:rPr>
          <w:b/>
          <w:color w:val="E26C09"/>
          <w:position w:val="-1"/>
          <w:sz w:val="24"/>
          <w:szCs w:val="24"/>
        </w:rPr>
        <w:t>6301197207</w:t>
      </w:r>
    </w:p>
    <w:p w14:paraId="7F0D6F67" w14:textId="77777777" w:rsidR="00000B36" w:rsidRDefault="00000B36">
      <w:pPr>
        <w:spacing w:before="18" w:line="240" w:lineRule="exact"/>
        <w:rPr>
          <w:sz w:val="24"/>
          <w:szCs w:val="24"/>
        </w:rPr>
      </w:pPr>
    </w:p>
    <w:p w14:paraId="4177CD69" w14:textId="56EC0847" w:rsidR="00000B36" w:rsidRDefault="00912C90">
      <w:pPr>
        <w:spacing w:before="24"/>
        <w:ind w:left="14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0ADC3710" wp14:editId="60E1F11E">
                <wp:simplePos x="0" y="0"/>
                <wp:positionH relativeFrom="page">
                  <wp:posOffset>896620</wp:posOffset>
                </wp:positionH>
                <wp:positionV relativeFrom="paragraph">
                  <wp:posOffset>16510</wp:posOffset>
                </wp:positionV>
                <wp:extent cx="5981065" cy="204470"/>
                <wp:effectExtent l="1270" t="2540" r="0" b="2540"/>
                <wp:wrapNone/>
                <wp:docPr id="5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04470"/>
                          <a:chOff x="1412" y="26"/>
                          <a:chExt cx="9419" cy="322"/>
                        </a:xfrm>
                      </wpg:grpSpPr>
                      <wps:wsp>
                        <wps:cNvPr id="55" name="Freeform 53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419" cy="32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48 26"/>
                              <a:gd name="T3" fmla="*/ 348 h 322"/>
                              <a:gd name="T4" fmla="+- 0 10831 1412"/>
                              <a:gd name="T5" fmla="*/ T4 w 9419"/>
                              <a:gd name="T6" fmla="+- 0 348 26"/>
                              <a:gd name="T7" fmla="*/ 348 h 322"/>
                              <a:gd name="T8" fmla="+- 0 10831 1412"/>
                              <a:gd name="T9" fmla="*/ T8 w 9419"/>
                              <a:gd name="T10" fmla="+- 0 26 26"/>
                              <a:gd name="T11" fmla="*/ 26 h 322"/>
                              <a:gd name="T12" fmla="+- 0 1412 1412"/>
                              <a:gd name="T13" fmla="*/ T12 w 9419"/>
                              <a:gd name="T14" fmla="+- 0 26 26"/>
                              <a:gd name="T15" fmla="*/ 26 h 322"/>
                              <a:gd name="T16" fmla="+- 0 1412 1412"/>
                              <a:gd name="T17" fmla="*/ T16 w 9419"/>
                              <a:gd name="T18" fmla="+- 0 348 26"/>
                              <a:gd name="T19" fmla="*/ 348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22">
                                <a:moveTo>
                                  <a:pt x="0" y="322"/>
                                </a:moveTo>
                                <a:lnTo>
                                  <a:pt x="9419" y="32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C37B8" id="Group 52" o:spid="_x0000_s1026" style="position:absolute;margin-left:70.6pt;margin-top:1.3pt;width:470.95pt;height:16.1pt;z-index:-251662848;mso-position-horizontal-relative:page" coordorigin="1412,26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">
                <v:shape id="Freeform 53" o:spid="_x0000_s1027" style="position:absolute;left:1412;top:26;width:9419;height:322;visibility:visible;mso-wrap-style:square;v-text-anchor:top" coordsize="94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" path="m,322r9419,l9419,,,,,322xe" fillcolor="#d5e2bb" stroked="f">
                  <v:path arrowok="t" o:connecttype="custom" o:connectlocs="0,348;9419,348;9419,26;0,26;0,348" o:connectangles="0,0,0,0,0"/>
                </v:shape>
                <w10:wrap anchorx="page"/>
              </v:group>
            </w:pict>
          </mc:Fallback>
        </mc:AlternateContent>
      </w:r>
      <w:r w:rsidR="002E0D47">
        <w:rPr>
          <w:b/>
          <w:sz w:val="28"/>
          <w:szCs w:val="28"/>
        </w:rPr>
        <w:t>C</w:t>
      </w:r>
      <w:r w:rsidR="002E0D47">
        <w:rPr>
          <w:b/>
          <w:sz w:val="22"/>
          <w:szCs w:val="22"/>
        </w:rPr>
        <w:t xml:space="preserve">AREER </w:t>
      </w:r>
      <w:r w:rsidR="002E0D47">
        <w:rPr>
          <w:b/>
          <w:sz w:val="28"/>
          <w:szCs w:val="28"/>
        </w:rPr>
        <w:t>O</w:t>
      </w:r>
      <w:r w:rsidR="002E0D47">
        <w:rPr>
          <w:b/>
          <w:sz w:val="22"/>
          <w:szCs w:val="22"/>
        </w:rPr>
        <w:t>BJECTIVE</w:t>
      </w:r>
    </w:p>
    <w:p w14:paraId="2C100CE3" w14:textId="77777777" w:rsidR="00000B36" w:rsidRDefault="00000B36">
      <w:pPr>
        <w:spacing w:before="10" w:line="260" w:lineRule="exact"/>
        <w:rPr>
          <w:sz w:val="26"/>
          <w:szCs w:val="26"/>
        </w:rPr>
      </w:pPr>
    </w:p>
    <w:p w14:paraId="7ECB2ED6" w14:textId="77777777" w:rsidR="00000B36" w:rsidRPr="003E23B2" w:rsidRDefault="002E0D47">
      <w:pPr>
        <w:ind w:left="140" w:right="214"/>
        <w:rPr>
          <w:sz w:val="24"/>
          <w:szCs w:val="24"/>
        </w:rPr>
      </w:pPr>
      <w:r w:rsidRPr="003E23B2">
        <w:rPr>
          <w:sz w:val="24"/>
          <w:szCs w:val="24"/>
        </w:rPr>
        <w:t>To excel as a learner and as a team player with which I can upgrade my skills and put my efforts to achieve the goals of the organization.</w:t>
      </w:r>
    </w:p>
    <w:p w14:paraId="53D0C7CB" w14:textId="77777777" w:rsidR="00000B36" w:rsidRPr="003E23B2" w:rsidRDefault="00000B36">
      <w:pPr>
        <w:spacing w:before="17" w:line="240" w:lineRule="exact"/>
        <w:rPr>
          <w:b/>
          <w:bCs/>
          <w:sz w:val="24"/>
          <w:szCs w:val="24"/>
        </w:rPr>
        <w:sectPr w:rsidR="00000B36" w:rsidRPr="003E23B2">
          <w:pgSz w:w="12240" w:h="15840"/>
          <w:pgMar w:top="1260" w:right="1280" w:bottom="280" w:left="1300" w:header="720" w:footer="720" w:gutter="0"/>
          <w:cols w:space="720"/>
        </w:sectPr>
      </w:pPr>
    </w:p>
    <w:p w14:paraId="0B8DA0EC" w14:textId="378147D6" w:rsidR="00000B36" w:rsidRDefault="00912C90">
      <w:pPr>
        <w:spacing w:before="24"/>
        <w:ind w:left="21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D3907B4" wp14:editId="25D1D1D4">
                <wp:simplePos x="0" y="0"/>
                <wp:positionH relativeFrom="page">
                  <wp:posOffset>832485</wp:posOffset>
                </wp:positionH>
                <wp:positionV relativeFrom="paragraph">
                  <wp:posOffset>10795</wp:posOffset>
                </wp:positionV>
                <wp:extent cx="6116955" cy="218440"/>
                <wp:effectExtent l="0" t="0" r="0" b="0"/>
                <wp:wrapNone/>
                <wp:docPr id="5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955" cy="218440"/>
                          <a:chOff x="1402" y="7"/>
                          <a:chExt cx="9439" cy="354"/>
                        </a:xfrm>
                      </wpg:grpSpPr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4911" y="26"/>
                            <a:ext cx="5919" cy="324"/>
                          </a:xfrm>
                          <a:custGeom>
                            <a:avLst/>
                            <a:gdLst>
                              <a:gd name="T0" fmla="+- 0 4911 4911"/>
                              <a:gd name="T1" fmla="*/ T0 w 5919"/>
                              <a:gd name="T2" fmla="+- 0 350 26"/>
                              <a:gd name="T3" fmla="*/ 350 h 324"/>
                              <a:gd name="T4" fmla="+- 0 10831 4911"/>
                              <a:gd name="T5" fmla="*/ T4 w 5919"/>
                              <a:gd name="T6" fmla="+- 0 350 26"/>
                              <a:gd name="T7" fmla="*/ 350 h 324"/>
                              <a:gd name="T8" fmla="+- 0 10831 4911"/>
                              <a:gd name="T9" fmla="*/ T8 w 5919"/>
                              <a:gd name="T10" fmla="+- 0 26 26"/>
                              <a:gd name="T11" fmla="*/ 26 h 324"/>
                              <a:gd name="T12" fmla="+- 0 4911 4911"/>
                              <a:gd name="T13" fmla="*/ T12 w 5919"/>
                              <a:gd name="T14" fmla="+- 0 26 26"/>
                              <a:gd name="T15" fmla="*/ 26 h 324"/>
                              <a:gd name="T16" fmla="+- 0 4911 4911"/>
                              <a:gd name="T17" fmla="*/ T16 w 5919"/>
                              <a:gd name="T18" fmla="+- 0 350 26"/>
                              <a:gd name="T19" fmla="*/ 350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919" h="324">
                                <a:moveTo>
                                  <a:pt x="0" y="324"/>
                                </a:moveTo>
                                <a:lnTo>
                                  <a:pt x="5920" y="324"/>
                                </a:lnTo>
                                <a:lnTo>
                                  <a:pt x="5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0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8" cy="324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8"/>
                              <a:gd name="T2" fmla="+- 0 350 26"/>
                              <a:gd name="T3" fmla="*/ 350 h 324"/>
                              <a:gd name="T4" fmla="+- 0 1510 1412"/>
                              <a:gd name="T5" fmla="*/ T4 w 98"/>
                              <a:gd name="T6" fmla="+- 0 350 26"/>
                              <a:gd name="T7" fmla="*/ 350 h 324"/>
                              <a:gd name="T8" fmla="+- 0 1510 1412"/>
                              <a:gd name="T9" fmla="*/ T8 w 98"/>
                              <a:gd name="T10" fmla="+- 0 26 26"/>
                              <a:gd name="T11" fmla="*/ 26 h 324"/>
                              <a:gd name="T12" fmla="+- 0 1412 1412"/>
                              <a:gd name="T13" fmla="*/ T12 w 98"/>
                              <a:gd name="T14" fmla="+- 0 26 26"/>
                              <a:gd name="T15" fmla="*/ 26 h 324"/>
                              <a:gd name="T16" fmla="+- 0 1412 1412"/>
                              <a:gd name="T17" fmla="*/ T16 w 98"/>
                              <a:gd name="T18" fmla="+- 0 350 26"/>
                              <a:gd name="T19" fmla="*/ 350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" h="324">
                                <a:moveTo>
                                  <a:pt x="0" y="324"/>
                                </a:moveTo>
                                <a:lnTo>
                                  <a:pt x="98" y="324"/>
                                </a:lnTo>
                                <a:lnTo>
                                  <a:pt x="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1510" y="17"/>
                            <a:ext cx="3401" cy="331"/>
                          </a:xfrm>
                          <a:custGeom>
                            <a:avLst/>
                            <a:gdLst>
                              <a:gd name="T0" fmla="+- 0 1510 1510"/>
                              <a:gd name="T1" fmla="*/ T0 w 3401"/>
                              <a:gd name="T2" fmla="+- 0 348 17"/>
                              <a:gd name="T3" fmla="*/ 348 h 331"/>
                              <a:gd name="T4" fmla="+- 0 4911 1510"/>
                              <a:gd name="T5" fmla="*/ T4 w 3401"/>
                              <a:gd name="T6" fmla="+- 0 348 17"/>
                              <a:gd name="T7" fmla="*/ 348 h 331"/>
                              <a:gd name="T8" fmla="+- 0 4911 1510"/>
                              <a:gd name="T9" fmla="*/ T8 w 3401"/>
                              <a:gd name="T10" fmla="+- 0 17 17"/>
                              <a:gd name="T11" fmla="*/ 17 h 331"/>
                              <a:gd name="T12" fmla="+- 0 1510 1510"/>
                              <a:gd name="T13" fmla="*/ T12 w 3401"/>
                              <a:gd name="T14" fmla="+- 0 17 17"/>
                              <a:gd name="T15" fmla="*/ 17 h 331"/>
                              <a:gd name="T16" fmla="+- 0 1510 1510"/>
                              <a:gd name="T17" fmla="*/ T16 w 3401"/>
                              <a:gd name="T18" fmla="+- 0 348 17"/>
                              <a:gd name="T19" fmla="*/ 348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01" h="331">
                                <a:moveTo>
                                  <a:pt x="0" y="331"/>
                                </a:moveTo>
                                <a:lnTo>
                                  <a:pt x="3401" y="331"/>
                                </a:lnTo>
                                <a:lnTo>
                                  <a:pt x="3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21137" id="Group 48" o:spid="_x0000_s1026" style="position:absolute;margin-left:65.55pt;margin-top:.85pt;width:481.65pt;height:17.2pt;z-index:-251661824;mso-position-horizontal-relative:page" coordorigin="1402,7" coordsize="9439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">
                <v:shape id="Freeform 51" o:spid="_x0000_s1027" style="position:absolute;left:4911;top:26;width:5919;height:324;visibility:visible;mso-wrap-style:square;v-text-anchor:top" coordsize="5919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" path="m,324r5920,l5920,,,,,324xe" fillcolor="#b8cce3" stroked="f">
                  <v:path arrowok="t" o:connecttype="custom" o:connectlocs="0,350;5920,350;5920,26;0,26;0,350" o:connectangles="0,0,0,0,0"/>
                </v:shape>
                <v:shape id="Freeform 50" o:spid="_x0000_s1028" style="position:absolute;left:1412;top:26;width:98;height:324;visibility:visible;mso-wrap-style:square;v-text-anchor:top" coordsize="9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" path="m,324r98,l98,,,,,324xe" fillcolor="#b8cce3" stroked="f">
                  <v:path arrowok="t" o:connecttype="custom" o:connectlocs="0,350;98,350;98,26;0,26;0,350" o:connectangles="0,0,0,0,0"/>
                </v:shape>
                <v:shape id="Freeform 49" o:spid="_x0000_s1029" style="position:absolute;left:1510;top:17;width:3401;height:331;visibility:visible;mso-wrap-style:square;v-text-anchor:top" coordsize="340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" path="m,331r3401,l3401,,,,,331xe" fillcolor="#c5d9f0" stroked="f">
                  <v:path arrowok="t" o:connecttype="custom" o:connectlocs="0,348;3401,348;3401,17;0,17;0,348" o:connectangles="0,0,0,0,0"/>
                </v:shape>
                <w10:wrap anchorx="page"/>
              </v:group>
            </w:pict>
          </mc:Fallback>
        </mc:AlternateContent>
      </w:r>
      <w:r w:rsidR="002E0D47">
        <w:rPr>
          <w:b/>
          <w:sz w:val="28"/>
          <w:szCs w:val="28"/>
        </w:rPr>
        <w:t>S</w:t>
      </w:r>
      <w:r w:rsidR="002E0D47">
        <w:rPr>
          <w:b/>
          <w:sz w:val="22"/>
          <w:szCs w:val="22"/>
        </w:rPr>
        <w:t xml:space="preserve">CHOLASTIC </w:t>
      </w:r>
      <w:r w:rsidR="002E0D47">
        <w:rPr>
          <w:b/>
          <w:sz w:val="28"/>
          <w:szCs w:val="28"/>
        </w:rPr>
        <w:t>Q</w:t>
      </w:r>
      <w:r w:rsidR="002E0D47">
        <w:rPr>
          <w:b/>
          <w:sz w:val="22"/>
          <w:szCs w:val="22"/>
        </w:rPr>
        <w:t>UALIFICATION</w:t>
      </w:r>
    </w:p>
    <w:p w14:paraId="53633FF8" w14:textId="1EC2B83F" w:rsidR="00000B36" w:rsidRDefault="00485AF8">
      <w:pPr>
        <w:spacing w:before="5" w:line="100" w:lineRule="exact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2FEE9" wp14:editId="293B8185">
                <wp:simplePos x="0" y="0"/>
                <wp:positionH relativeFrom="column">
                  <wp:posOffset>4490779</wp:posOffset>
                </wp:positionH>
                <wp:positionV relativeFrom="paragraph">
                  <wp:posOffset>52261</wp:posOffset>
                </wp:positionV>
                <wp:extent cx="31898" cy="2838893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2838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F5189" id="Straight Connector 70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4.1pt" to="356.1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" strokecolor="black [3040]"/>
            </w:pict>
          </mc:Fallback>
        </mc:AlternateContent>
      </w:r>
      <w:r w:rsidR="00A423B4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2278A0" wp14:editId="039897B9">
                <wp:simplePos x="0" y="0"/>
                <wp:positionH relativeFrom="column">
                  <wp:posOffset>2736407</wp:posOffset>
                </wp:positionH>
                <wp:positionV relativeFrom="paragraph">
                  <wp:posOffset>62895</wp:posOffset>
                </wp:positionV>
                <wp:extent cx="21265" cy="2842068"/>
                <wp:effectExtent l="0" t="0" r="36195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842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36AD9" id="Straight Connector 6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5pt,4.95pt" to="217.1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" strokecolor="black [3040]"/>
            </w:pict>
          </mc:Fallback>
        </mc:AlternateContent>
      </w:r>
      <w:r w:rsidR="00A423B4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37CDBE" wp14:editId="2357DD3D">
                <wp:simplePos x="0" y="0"/>
                <wp:positionH relativeFrom="column">
                  <wp:posOffset>971402</wp:posOffset>
                </wp:positionH>
                <wp:positionV relativeFrom="paragraph">
                  <wp:posOffset>62895</wp:posOffset>
                </wp:positionV>
                <wp:extent cx="10633" cy="2775097"/>
                <wp:effectExtent l="0" t="0" r="2794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775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9C0D3" id="Straight Connector 6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4.95pt" to="77.3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" strokecolor="black [3040]"/>
            </w:pict>
          </mc:Fallback>
        </mc:AlternateContent>
      </w:r>
      <w:r w:rsidR="00A423B4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040BDF7" wp14:editId="0B7BCC4C">
                <wp:simplePos x="0" y="0"/>
                <wp:positionH relativeFrom="column">
                  <wp:posOffset>14472</wp:posOffset>
                </wp:positionH>
                <wp:positionV relativeFrom="paragraph">
                  <wp:posOffset>52262</wp:posOffset>
                </wp:positionV>
                <wp:extent cx="6098540" cy="2827655"/>
                <wp:effectExtent l="0" t="0" r="1651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0" cy="282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F1887" id="Rectangle 63" o:spid="_x0000_s1026" style="position:absolute;margin-left:1.15pt;margin-top:4.1pt;width:480.2pt;height:222.6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sz w:val="10"/>
          <w:szCs w:val="10"/>
        </w:rPr>
        <w:t xml:space="preserve"> </w:t>
      </w:r>
    </w:p>
    <w:p w14:paraId="2199FCD0" w14:textId="4872DEB3" w:rsidR="00000B36" w:rsidRDefault="002E0D47">
      <w:pPr>
        <w:ind w:right="4"/>
        <w:jc w:val="right"/>
        <w:rPr>
          <w:sz w:val="28"/>
          <w:szCs w:val="28"/>
        </w:rPr>
      </w:pPr>
      <w:r>
        <w:rPr>
          <w:b/>
          <w:sz w:val="28"/>
          <w:szCs w:val="28"/>
        </w:rPr>
        <w:t>Course                 Institution               Board/University       Year of</w:t>
      </w:r>
    </w:p>
    <w:p w14:paraId="2B848ABC" w14:textId="77777777" w:rsidR="00000B36" w:rsidRDefault="002E0D47">
      <w:pPr>
        <w:spacing w:line="300" w:lineRule="exact"/>
        <w:jc w:val="right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Passing</w:t>
      </w:r>
    </w:p>
    <w:p w14:paraId="16CB199A" w14:textId="304E476F" w:rsidR="00000B36" w:rsidRDefault="00A423B4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6172AB1" wp14:editId="6D5ED6BC">
                <wp:simplePos x="0" y="0"/>
                <wp:positionH relativeFrom="column">
                  <wp:posOffset>14472</wp:posOffset>
                </wp:positionH>
                <wp:positionV relativeFrom="paragraph">
                  <wp:posOffset>111612</wp:posOffset>
                </wp:positionV>
                <wp:extent cx="6134986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78A08" id="Straight Connector 6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8.8pt" to="484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" strokecolor="black [3040]"/>
            </w:pict>
          </mc:Fallback>
        </mc:AlternateContent>
      </w:r>
      <w:r w:rsidR="002E0D47">
        <w:br w:type="column"/>
      </w:r>
    </w:p>
    <w:p w14:paraId="08A1F17B" w14:textId="1931C9FF" w:rsidR="00000B36" w:rsidRDefault="00485AF8">
      <w:pPr>
        <w:spacing w:before="16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61F0A9D" wp14:editId="0AB4241B">
                <wp:simplePos x="0" y="0"/>
                <wp:positionH relativeFrom="column">
                  <wp:posOffset>-36756</wp:posOffset>
                </wp:positionH>
                <wp:positionV relativeFrom="paragraph">
                  <wp:posOffset>144972</wp:posOffset>
                </wp:positionV>
                <wp:extent cx="31898" cy="2828260"/>
                <wp:effectExtent l="0" t="0" r="25400" b="298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28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84B17" id="Straight Connector 71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11.4pt" to="-.4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" strokecolor="black [3040]"/>
            </w:pict>
          </mc:Fallback>
        </mc:AlternateContent>
      </w:r>
    </w:p>
    <w:p w14:paraId="77DA6379" w14:textId="77777777" w:rsidR="00E91785" w:rsidRDefault="00E91785">
      <w:pPr>
        <w:spacing w:line="320" w:lineRule="exact"/>
        <w:ind w:right="18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47B9A891" w14:textId="7B279512" w:rsidR="00000B36" w:rsidRDefault="00485AF8">
      <w:pPr>
        <w:spacing w:line="320" w:lineRule="exact"/>
        <w:ind w:right="189"/>
        <w:rPr>
          <w:sz w:val="28"/>
          <w:szCs w:val="28"/>
        </w:rPr>
        <w:sectPr w:rsidR="00000B36">
          <w:type w:val="continuous"/>
          <w:pgSz w:w="12240" w:h="15840"/>
          <w:pgMar w:top="1260" w:right="1280" w:bottom="280" w:left="1300" w:header="720" w:footer="720" w:gutter="0"/>
          <w:cols w:num="2" w:space="720" w:equalWidth="0">
            <w:col w:w="8170" w:space="333"/>
            <w:col w:w="1157"/>
          </w:cols>
        </w:sectPr>
      </w:pPr>
      <w:r>
        <w:rPr>
          <w:b/>
          <w:sz w:val="28"/>
          <w:szCs w:val="28"/>
        </w:rPr>
        <w:t xml:space="preserve">   </w:t>
      </w:r>
      <w:r w:rsidR="00E91785">
        <w:rPr>
          <w:b/>
          <w:sz w:val="28"/>
          <w:szCs w:val="28"/>
        </w:rPr>
        <w:t>%</w:t>
      </w:r>
    </w:p>
    <w:p w14:paraId="388494F3" w14:textId="77777777" w:rsidR="00000B36" w:rsidRDefault="00000B36">
      <w:pPr>
        <w:spacing w:before="11" w:line="240" w:lineRule="exact"/>
        <w:rPr>
          <w:sz w:val="24"/>
          <w:szCs w:val="24"/>
        </w:rPr>
        <w:sectPr w:rsidR="00000B36">
          <w:type w:val="continuous"/>
          <w:pgSz w:w="12240" w:h="15840"/>
          <w:pgMar w:top="1260" w:right="1280" w:bottom="280" w:left="1300" w:header="720" w:footer="720" w:gutter="0"/>
          <w:cols w:space="720"/>
        </w:sectPr>
      </w:pPr>
    </w:p>
    <w:p w14:paraId="5152F2B0" w14:textId="77777777" w:rsidR="00000B36" w:rsidRDefault="002E0D47">
      <w:pPr>
        <w:spacing w:before="29"/>
        <w:ind w:left="428" w:right="-61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B.Tech</w:t>
      </w:r>
      <w:proofErr w:type="spellEnd"/>
      <w:proofErr w:type="gramEnd"/>
    </w:p>
    <w:p w14:paraId="76351D8E" w14:textId="23EDA348" w:rsidR="00000B36" w:rsidRDefault="002E0D47">
      <w:pPr>
        <w:ind w:left="472"/>
        <w:rPr>
          <w:sz w:val="24"/>
          <w:szCs w:val="24"/>
        </w:rPr>
      </w:pPr>
      <w:r>
        <w:rPr>
          <w:b/>
          <w:sz w:val="24"/>
          <w:szCs w:val="24"/>
        </w:rPr>
        <w:t>(</w:t>
      </w:r>
      <w:r w:rsidR="006F391B">
        <w:rPr>
          <w:b/>
          <w:sz w:val="24"/>
          <w:szCs w:val="24"/>
        </w:rPr>
        <w:t>CSE</w:t>
      </w:r>
      <w:r>
        <w:rPr>
          <w:b/>
          <w:sz w:val="24"/>
          <w:szCs w:val="24"/>
        </w:rPr>
        <w:t>)</w:t>
      </w:r>
    </w:p>
    <w:p w14:paraId="6EBBC5B2" w14:textId="51E8D69A" w:rsidR="00000B36" w:rsidRDefault="00A423B4">
      <w:pPr>
        <w:spacing w:before="29"/>
        <w:ind w:left="-21" w:right="-21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7DA976" wp14:editId="526E704E">
                <wp:simplePos x="0" y="0"/>
                <wp:positionH relativeFrom="column">
                  <wp:posOffset>15107</wp:posOffset>
                </wp:positionH>
                <wp:positionV relativeFrom="paragraph">
                  <wp:posOffset>136776</wp:posOffset>
                </wp:positionV>
                <wp:extent cx="6070556" cy="10633"/>
                <wp:effectExtent l="0" t="0" r="26035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55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DB1C3" id="Straight Connector 65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0.75pt" to="479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" strokecolor="black [3040]"/>
            </w:pict>
          </mc:Fallback>
        </mc:AlternateContent>
      </w:r>
      <w:r w:rsidR="002E0D47">
        <w:br w:type="column"/>
      </w:r>
      <w:proofErr w:type="spellStart"/>
      <w:r w:rsidR="0082776D">
        <w:rPr>
          <w:b/>
          <w:sz w:val="24"/>
          <w:szCs w:val="24"/>
        </w:rPr>
        <w:t>Panimalar</w:t>
      </w:r>
      <w:proofErr w:type="spellEnd"/>
      <w:r w:rsidR="0082776D">
        <w:rPr>
          <w:b/>
          <w:sz w:val="24"/>
          <w:szCs w:val="24"/>
        </w:rPr>
        <w:t xml:space="preserve"> Institute Of </w:t>
      </w:r>
      <w:proofErr w:type="spellStart"/>
      <w:proofErr w:type="gramStart"/>
      <w:r w:rsidR="0082776D">
        <w:rPr>
          <w:b/>
          <w:sz w:val="24"/>
          <w:szCs w:val="24"/>
        </w:rPr>
        <w:t>Technology,Chennai</w:t>
      </w:r>
      <w:proofErr w:type="spellEnd"/>
      <w:proofErr w:type="gramEnd"/>
    </w:p>
    <w:p w14:paraId="37FD21D0" w14:textId="77777777" w:rsidR="0082776D" w:rsidRDefault="002E0D47" w:rsidP="00D85793">
      <w:pPr>
        <w:spacing w:before="29"/>
        <w:ind w:right="303"/>
        <w:rPr>
          <w:b/>
          <w:sz w:val="24"/>
          <w:szCs w:val="24"/>
        </w:rPr>
      </w:pPr>
      <w:r>
        <w:br w:type="column"/>
      </w:r>
      <w:r w:rsidR="0082776D">
        <w:rPr>
          <w:b/>
          <w:sz w:val="24"/>
          <w:szCs w:val="24"/>
        </w:rPr>
        <w:t>Anna University,</w:t>
      </w:r>
    </w:p>
    <w:p w14:paraId="349C3A45" w14:textId="1783D7DE" w:rsidR="00000B36" w:rsidRDefault="0082776D">
      <w:pPr>
        <w:spacing w:before="29"/>
        <w:ind w:left="301" w:right="303" w:firstLine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TamilNadu</w:t>
      </w:r>
      <w:proofErr w:type="spellEnd"/>
      <w:r>
        <w:rPr>
          <w:b/>
          <w:sz w:val="24"/>
          <w:szCs w:val="24"/>
        </w:rPr>
        <w:t>.</w:t>
      </w:r>
    </w:p>
    <w:p w14:paraId="6874459A" w14:textId="77777777" w:rsidR="00000B36" w:rsidRDefault="00000B36">
      <w:pPr>
        <w:spacing w:before="6" w:line="280" w:lineRule="exact"/>
        <w:rPr>
          <w:sz w:val="28"/>
          <w:szCs w:val="28"/>
        </w:rPr>
      </w:pPr>
    </w:p>
    <w:p w14:paraId="4F9F0B4C" w14:textId="4B40440B" w:rsidR="00000B36" w:rsidRDefault="00000B36">
      <w:pPr>
        <w:spacing w:line="260" w:lineRule="exact"/>
        <w:ind w:left="-38" w:right="-38"/>
        <w:jc w:val="center"/>
        <w:rPr>
          <w:sz w:val="24"/>
          <w:szCs w:val="24"/>
        </w:rPr>
      </w:pPr>
    </w:p>
    <w:p w14:paraId="23814119" w14:textId="5FB36493" w:rsidR="00000B36" w:rsidRDefault="002E0D47">
      <w:pPr>
        <w:spacing w:before="29"/>
        <w:rPr>
          <w:sz w:val="24"/>
          <w:szCs w:val="24"/>
        </w:rPr>
        <w:sectPr w:rsidR="00000B36">
          <w:type w:val="continuous"/>
          <w:pgSz w:w="12240" w:h="15840"/>
          <w:pgMar w:top="1260" w:right="1280" w:bottom="280" w:left="1300" w:header="720" w:footer="720" w:gutter="0"/>
          <w:cols w:num="4" w:space="720" w:equalWidth="0">
            <w:col w:w="1155" w:space="680"/>
            <w:col w:w="2414" w:space="381"/>
            <w:col w:w="2291" w:space="232"/>
            <w:col w:w="2507"/>
          </w:cols>
        </w:sectPr>
      </w:pPr>
      <w:r>
        <w:br w:type="column"/>
      </w:r>
      <w:r w:rsidR="00485AF8">
        <w:t xml:space="preserve"> </w:t>
      </w:r>
      <w:r w:rsidR="007D5336">
        <w:rPr>
          <w:b/>
          <w:sz w:val="24"/>
          <w:szCs w:val="24"/>
        </w:rPr>
        <w:t>201</w:t>
      </w:r>
      <w:r w:rsidR="0082776D">
        <w:rPr>
          <w:b/>
          <w:sz w:val="24"/>
          <w:szCs w:val="24"/>
        </w:rPr>
        <w:t>7</w:t>
      </w:r>
      <w:r w:rsidR="007D5336">
        <w:rPr>
          <w:b/>
          <w:sz w:val="24"/>
          <w:szCs w:val="24"/>
        </w:rPr>
        <w:t>-20</w:t>
      </w:r>
      <w:r w:rsidR="0082776D">
        <w:rPr>
          <w:b/>
          <w:sz w:val="24"/>
          <w:szCs w:val="24"/>
        </w:rPr>
        <w:t>21</w:t>
      </w:r>
      <w:r w:rsidR="007D5336">
        <w:rPr>
          <w:b/>
          <w:sz w:val="24"/>
          <w:szCs w:val="24"/>
        </w:rPr>
        <w:t xml:space="preserve">        </w:t>
      </w:r>
      <w:r w:rsidR="00D85793">
        <w:rPr>
          <w:b/>
          <w:sz w:val="24"/>
          <w:szCs w:val="24"/>
        </w:rPr>
        <w:t>82</w:t>
      </w:r>
      <w:r w:rsidR="007D5336">
        <w:rPr>
          <w:b/>
          <w:sz w:val="24"/>
          <w:szCs w:val="24"/>
        </w:rPr>
        <w:t>.</w:t>
      </w:r>
      <w:r w:rsidR="00D85793">
        <w:rPr>
          <w:b/>
          <w:sz w:val="24"/>
          <w:szCs w:val="24"/>
        </w:rPr>
        <w:t>06</w:t>
      </w:r>
      <w:r>
        <w:rPr>
          <w:b/>
          <w:sz w:val="24"/>
          <w:szCs w:val="24"/>
        </w:rPr>
        <w:t>%</w:t>
      </w:r>
    </w:p>
    <w:p w14:paraId="56EA494E" w14:textId="001A7E8B" w:rsidR="00D85793" w:rsidRDefault="00A423B4" w:rsidP="00D85793">
      <w:pPr>
        <w:spacing w:before="5"/>
        <w:ind w:left="1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E0D47">
        <w:rPr>
          <w:b/>
          <w:sz w:val="24"/>
          <w:szCs w:val="24"/>
        </w:rPr>
        <w:t xml:space="preserve">Intermediate    </w:t>
      </w:r>
      <w:r w:rsidR="00A13267">
        <w:rPr>
          <w:b/>
          <w:sz w:val="24"/>
          <w:szCs w:val="24"/>
        </w:rPr>
        <w:t xml:space="preserve">  </w:t>
      </w:r>
      <w:r w:rsidR="00D85793">
        <w:rPr>
          <w:b/>
          <w:sz w:val="24"/>
          <w:szCs w:val="24"/>
        </w:rPr>
        <w:t xml:space="preserve">Sri </w:t>
      </w:r>
      <w:r w:rsidR="00A13267">
        <w:rPr>
          <w:b/>
          <w:sz w:val="24"/>
          <w:szCs w:val="24"/>
        </w:rPr>
        <w:t>Chaitanya</w:t>
      </w:r>
      <w:r w:rsidR="00D85793">
        <w:rPr>
          <w:b/>
          <w:sz w:val="24"/>
          <w:szCs w:val="24"/>
        </w:rPr>
        <w:t xml:space="preserve"> </w:t>
      </w:r>
      <w:r w:rsidR="00A13267">
        <w:rPr>
          <w:b/>
          <w:sz w:val="24"/>
          <w:szCs w:val="24"/>
        </w:rPr>
        <w:t>Junior</w:t>
      </w:r>
      <w:r w:rsidR="00D85793">
        <w:rPr>
          <w:b/>
          <w:sz w:val="24"/>
          <w:szCs w:val="24"/>
        </w:rPr>
        <w:t xml:space="preserve">  </w:t>
      </w:r>
    </w:p>
    <w:p w14:paraId="297C3AF4" w14:textId="689DB466" w:rsidR="00D85793" w:rsidRDefault="00D85793" w:rsidP="00D85793">
      <w:pPr>
        <w:spacing w:before="5"/>
        <w:ind w:left="1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proofErr w:type="gramStart"/>
      <w:r>
        <w:rPr>
          <w:b/>
          <w:sz w:val="24"/>
          <w:szCs w:val="24"/>
        </w:rPr>
        <w:t>College,Vijayawada</w:t>
      </w:r>
      <w:proofErr w:type="gramEnd"/>
      <w:r>
        <w:rPr>
          <w:b/>
          <w:sz w:val="24"/>
          <w:szCs w:val="24"/>
        </w:rPr>
        <w:t xml:space="preserve">    </w:t>
      </w:r>
    </w:p>
    <w:p w14:paraId="2DC88F64" w14:textId="76C52226" w:rsidR="00000B36" w:rsidRPr="00D85793" w:rsidRDefault="00A423B4" w:rsidP="00D85793">
      <w:pPr>
        <w:spacing w:before="5"/>
        <w:ind w:left="114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BBF8D4" wp14:editId="5BA1EFCE">
                <wp:simplePos x="0" y="0"/>
                <wp:positionH relativeFrom="column">
                  <wp:posOffset>14471</wp:posOffset>
                </wp:positionH>
                <wp:positionV relativeFrom="paragraph">
                  <wp:posOffset>108703</wp:posOffset>
                </wp:positionV>
                <wp:extent cx="6134735" cy="31898"/>
                <wp:effectExtent l="0" t="0" r="37465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73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99161" id="Straight Connector 66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8.55pt" to="484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" strokecolor="black [3040]"/>
            </w:pict>
          </mc:Fallback>
        </mc:AlternateContent>
      </w:r>
      <w:r w:rsidR="00D85793">
        <w:rPr>
          <w:b/>
          <w:sz w:val="24"/>
          <w:szCs w:val="24"/>
        </w:rPr>
        <w:t xml:space="preserve"> </w:t>
      </w:r>
    </w:p>
    <w:p w14:paraId="765393AB" w14:textId="1C8DF38F" w:rsidR="00000B36" w:rsidRDefault="00D85793" w:rsidP="00D85793">
      <w:pPr>
        <w:rPr>
          <w:sz w:val="24"/>
          <w:szCs w:val="24"/>
        </w:rPr>
      </w:pPr>
      <w:r>
        <w:rPr>
          <w:sz w:val="10"/>
          <w:szCs w:val="10"/>
        </w:rPr>
        <w:t xml:space="preserve">                      </w:t>
      </w:r>
      <w:r w:rsidR="002E0D47">
        <w:rPr>
          <w:b/>
          <w:sz w:val="24"/>
          <w:szCs w:val="24"/>
        </w:rPr>
        <w:t xml:space="preserve">SSC               </w:t>
      </w:r>
      <w:proofErr w:type="spellStart"/>
      <w:r>
        <w:rPr>
          <w:b/>
          <w:sz w:val="24"/>
          <w:szCs w:val="24"/>
        </w:rPr>
        <w:t>Bhashyam</w:t>
      </w:r>
      <w:proofErr w:type="spellEnd"/>
      <w:r>
        <w:rPr>
          <w:b/>
          <w:sz w:val="24"/>
          <w:szCs w:val="24"/>
        </w:rPr>
        <w:t xml:space="preserve"> </w:t>
      </w:r>
      <w:r w:rsidR="002E0D47">
        <w:rPr>
          <w:b/>
          <w:sz w:val="24"/>
          <w:szCs w:val="24"/>
        </w:rPr>
        <w:t>High</w:t>
      </w:r>
    </w:p>
    <w:p w14:paraId="7F55000D" w14:textId="77777777" w:rsidR="00000B36" w:rsidRDefault="002E0D47">
      <w:pPr>
        <w:spacing w:line="260" w:lineRule="exact"/>
        <w:ind w:left="2130" w:right="529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School, Nellore</w:t>
      </w:r>
    </w:p>
    <w:p w14:paraId="04C73491" w14:textId="77777777" w:rsidR="00E91785" w:rsidRDefault="002E0D47" w:rsidP="00E91785">
      <w:pPr>
        <w:spacing w:before="5"/>
        <w:rPr>
          <w:b/>
          <w:sz w:val="24"/>
          <w:szCs w:val="24"/>
        </w:rPr>
      </w:pPr>
      <w:r>
        <w:br w:type="column"/>
      </w:r>
      <w:r w:rsidR="00E91785">
        <w:rPr>
          <w:b/>
          <w:sz w:val="24"/>
          <w:szCs w:val="24"/>
        </w:rPr>
        <w:t>Board of Intermediate</w:t>
      </w:r>
    </w:p>
    <w:p w14:paraId="7AEFF984" w14:textId="388EC295" w:rsidR="00000B36" w:rsidRDefault="00E91785" w:rsidP="00E91785">
      <w:pPr>
        <w:spacing w:before="5"/>
        <w:rPr>
          <w:sz w:val="24"/>
          <w:szCs w:val="24"/>
        </w:rPr>
      </w:pPr>
      <w:r>
        <w:rPr>
          <w:b/>
          <w:sz w:val="24"/>
          <w:szCs w:val="24"/>
        </w:rPr>
        <w:t xml:space="preserve">Education          </w:t>
      </w:r>
      <w:r w:rsidR="00A13267">
        <w:rPr>
          <w:b/>
          <w:sz w:val="24"/>
          <w:szCs w:val="24"/>
        </w:rPr>
        <w:t xml:space="preserve">                  201</w:t>
      </w:r>
      <w:r w:rsidR="00D85793">
        <w:rPr>
          <w:b/>
          <w:sz w:val="24"/>
          <w:szCs w:val="24"/>
        </w:rPr>
        <w:t>7</w:t>
      </w:r>
      <w:r w:rsidR="002E0D47">
        <w:rPr>
          <w:b/>
          <w:sz w:val="24"/>
          <w:szCs w:val="24"/>
        </w:rPr>
        <w:t xml:space="preserve">          </w:t>
      </w:r>
      <w:r w:rsidR="00485AF8">
        <w:rPr>
          <w:b/>
          <w:sz w:val="24"/>
          <w:szCs w:val="24"/>
        </w:rPr>
        <w:t xml:space="preserve"> </w:t>
      </w:r>
      <w:r w:rsidR="002E0D47">
        <w:rPr>
          <w:b/>
          <w:sz w:val="24"/>
          <w:szCs w:val="24"/>
        </w:rPr>
        <w:t xml:space="preserve"> </w:t>
      </w:r>
      <w:r w:rsidR="00D85793">
        <w:rPr>
          <w:b/>
          <w:sz w:val="24"/>
          <w:szCs w:val="24"/>
        </w:rPr>
        <w:t>9</w:t>
      </w:r>
      <w:r w:rsidR="007D5336">
        <w:rPr>
          <w:b/>
          <w:sz w:val="24"/>
          <w:szCs w:val="24"/>
        </w:rPr>
        <w:t>5.6</w:t>
      </w:r>
      <w:r w:rsidR="002E0D47">
        <w:rPr>
          <w:b/>
          <w:sz w:val="24"/>
          <w:szCs w:val="24"/>
        </w:rPr>
        <w:t>%</w:t>
      </w:r>
    </w:p>
    <w:p w14:paraId="63443476" w14:textId="77777777" w:rsidR="00000B36" w:rsidRDefault="00000B36">
      <w:pPr>
        <w:spacing w:line="100" w:lineRule="exact"/>
        <w:rPr>
          <w:sz w:val="11"/>
          <w:szCs w:val="11"/>
        </w:rPr>
      </w:pPr>
    </w:p>
    <w:p w14:paraId="4A9D8848" w14:textId="77777777" w:rsidR="00000B36" w:rsidRDefault="00000B36">
      <w:pPr>
        <w:spacing w:line="200" w:lineRule="exact"/>
      </w:pPr>
    </w:p>
    <w:p w14:paraId="0BD1D691" w14:textId="77777777" w:rsidR="00E91785" w:rsidRDefault="00E91785">
      <w:pPr>
        <w:rPr>
          <w:b/>
          <w:sz w:val="24"/>
          <w:szCs w:val="24"/>
        </w:rPr>
      </w:pPr>
    </w:p>
    <w:p w14:paraId="1881FDD6" w14:textId="0619189C" w:rsidR="00000B36" w:rsidRDefault="002E0D47">
      <w:pPr>
        <w:rPr>
          <w:sz w:val="24"/>
          <w:szCs w:val="24"/>
        </w:rPr>
      </w:pPr>
      <w:r>
        <w:rPr>
          <w:b/>
          <w:sz w:val="24"/>
          <w:szCs w:val="24"/>
        </w:rPr>
        <w:t>Board of Secondary</w:t>
      </w:r>
    </w:p>
    <w:p w14:paraId="4DF3BFC0" w14:textId="3C1719D5" w:rsidR="00000B36" w:rsidRDefault="002E0D47">
      <w:pPr>
        <w:ind w:left="96"/>
        <w:rPr>
          <w:sz w:val="24"/>
          <w:szCs w:val="24"/>
        </w:rPr>
        <w:sectPr w:rsidR="00000B36">
          <w:type w:val="continuous"/>
          <w:pgSz w:w="12240" w:h="15840"/>
          <w:pgMar w:top="1260" w:right="1280" w:bottom="280" w:left="1300" w:header="720" w:footer="720" w:gutter="0"/>
          <w:cols w:num="2" w:space="720" w:equalWidth="0">
            <w:col w:w="4282" w:space="469"/>
            <w:col w:w="4909"/>
          </w:cols>
        </w:sectPr>
      </w:pPr>
      <w:r>
        <w:rPr>
          <w:b/>
          <w:sz w:val="24"/>
          <w:szCs w:val="24"/>
        </w:rPr>
        <w:t>Scho</w:t>
      </w:r>
      <w:r w:rsidR="00A13267">
        <w:rPr>
          <w:b/>
          <w:sz w:val="24"/>
          <w:szCs w:val="24"/>
        </w:rPr>
        <w:t>ol Education.             201</w:t>
      </w:r>
      <w:r w:rsidR="00D8579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      </w:t>
      </w:r>
      <w:r w:rsidR="00D85793">
        <w:rPr>
          <w:b/>
          <w:sz w:val="24"/>
          <w:szCs w:val="24"/>
        </w:rPr>
        <w:t xml:space="preserve">  </w:t>
      </w:r>
      <w:r w:rsidR="00485AF8">
        <w:rPr>
          <w:b/>
          <w:sz w:val="24"/>
          <w:szCs w:val="24"/>
        </w:rPr>
        <w:t xml:space="preserve">  </w:t>
      </w:r>
      <w:r w:rsidR="00D85793">
        <w:rPr>
          <w:b/>
          <w:sz w:val="24"/>
          <w:szCs w:val="24"/>
        </w:rPr>
        <w:t xml:space="preserve"> 98.0</w:t>
      </w:r>
      <w:r>
        <w:rPr>
          <w:b/>
          <w:sz w:val="24"/>
          <w:szCs w:val="24"/>
        </w:rPr>
        <w:t>%</w:t>
      </w:r>
    </w:p>
    <w:p w14:paraId="1B100DC2" w14:textId="77777777" w:rsidR="00000B36" w:rsidRDefault="00000B36">
      <w:pPr>
        <w:spacing w:before="11" w:line="280" w:lineRule="exact"/>
        <w:rPr>
          <w:sz w:val="28"/>
          <w:szCs w:val="28"/>
        </w:rPr>
      </w:pPr>
    </w:p>
    <w:p w14:paraId="51EC7942" w14:textId="6CF89C73" w:rsidR="00000B36" w:rsidRDefault="00912C90">
      <w:pPr>
        <w:spacing w:before="24"/>
        <w:ind w:left="14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459DB74" wp14:editId="094D13AD">
                <wp:simplePos x="0" y="0"/>
                <wp:positionH relativeFrom="page">
                  <wp:posOffset>825500</wp:posOffset>
                </wp:positionH>
                <wp:positionV relativeFrom="paragraph">
                  <wp:posOffset>16510</wp:posOffset>
                </wp:positionV>
                <wp:extent cx="6123940" cy="204470"/>
                <wp:effectExtent l="0" t="3175" r="3810" b="1905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204470"/>
                          <a:chOff x="1412" y="26"/>
                          <a:chExt cx="9419" cy="322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419" cy="32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48 26"/>
                              <a:gd name="T3" fmla="*/ 348 h 322"/>
                              <a:gd name="T4" fmla="+- 0 10831 1412"/>
                              <a:gd name="T5" fmla="*/ T4 w 9419"/>
                              <a:gd name="T6" fmla="+- 0 348 26"/>
                              <a:gd name="T7" fmla="*/ 348 h 322"/>
                              <a:gd name="T8" fmla="+- 0 10831 1412"/>
                              <a:gd name="T9" fmla="*/ T8 w 9419"/>
                              <a:gd name="T10" fmla="+- 0 26 26"/>
                              <a:gd name="T11" fmla="*/ 26 h 322"/>
                              <a:gd name="T12" fmla="+- 0 1412 1412"/>
                              <a:gd name="T13" fmla="*/ T12 w 9419"/>
                              <a:gd name="T14" fmla="+- 0 26 26"/>
                              <a:gd name="T15" fmla="*/ 26 h 322"/>
                              <a:gd name="T16" fmla="+- 0 1412 1412"/>
                              <a:gd name="T17" fmla="*/ T16 w 9419"/>
                              <a:gd name="T18" fmla="+- 0 348 26"/>
                              <a:gd name="T19" fmla="*/ 348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22">
                                <a:moveTo>
                                  <a:pt x="0" y="322"/>
                                </a:moveTo>
                                <a:lnTo>
                                  <a:pt x="9419" y="32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6EACE" id="Group 14" o:spid="_x0000_s1026" style="position:absolute;margin-left:65pt;margin-top:1.3pt;width:482.2pt;height:16.1pt;z-index:-251660800;mso-position-horizontal-relative:page" coordorigin="1412,26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">
                <v:shape id="Freeform 15" o:spid="_x0000_s1027" style="position:absolute;left:1412;top:26;width:9419;height:322;visibility:visible;mso-wrap-style:square;v-text-anchor:top" coordsize="94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" path="m,322r9419,l9419,,,,,322xe" fillcolor="#d5e2bb" stroked="f">
                  <v:path arrowok="t" o:connecttype="custom" o:connectlocs="0,348;9419,348;9419,26;0,26;0,348" o:connectangles="0,0,0,0,0"/>
                </v:shape>
                <w10:wrap anchorx="page"/>
              </v:group>
            </w:pict>
          </mc:Fallback>
        </mc:AlternateContent>
      </w:r>
      <w:r w:rsidR="002E0D47">
        <w:rPr>
          <w:b/>
          <w:sz w:val="28"/>
          <w:szCs w:val="28"/>
        </w:rPr>
        <w:t>S</w:t>
      </w:r>
      <w:r w:rsidR="002E0D47">
        <w:rPr>
          <w:b/>
          <w:sz w:val="22"/>
          <w:szCs w:val="22"/>
        </w:rPr>
        <w:t xml:space="preserve">KILL </w:t>
      </w:r>
      <w:r w:rsidR="002E0D47">
        <w:rPr>
          <w:b/>
          <w:sz w:val="28"/>
          <w:szCs w:val="28"/>
        </w:rPr>
        <w:t>S</w:t>
      </w:r>
      <w:r w:rsidR="002E0D47">
        <w:rPr>
          <w:b/>
          <w:sz w:val="22"/>
          <w:szCs w:val="22"/>
        </w:rPr>
        <w:t>ET</w:t>
      </w:r>
    </w:p>
    <w:p w14:paraId="77F4B223" w14:textId="77777777" w:rsidR="00000B36" w:rsidRDefault="00000B36">
      <w:pPr>
        <w:spacing w:before="12" w:line="260" w:lineRule="exact"/>
        <w:rPr>
          <w:sz w:val="26"/>
          <w:szCs w:val="26"/>
        </w:rPr>
      </w:pPr>
    </w:p>
    <w:p w14:paraId="4B6E8708" w14:textId="18646E0E" w:rsidR="00000B36" w:rsidRDefault="002E0D47" w:rsidP="00AF7E23">
      <w:pPr>
        <w:ind w:left="500"/>
        <w:rPr>
          <w:sz w:val="24"/>
          <w:szCs w:val="24"/>
        </w:rPr>
      </w:pPr>
      <w:r>
        <w:rPr>
          <w:sz w:val="24"/>
          <w:szCs w:val="24"/>
        </w:rPr>
        <w:t xml:space="preserve">    Programming </w:t>
      </w:r>
      <w:proofErr w:type="gramStart"/>
      <w:r>
        <w:rPr>
          <w:sz w:val="24"/>
          <w:szCs w:val="24"/>
        </w:rPr>
        <w:t>Languages  :</w:t>
      </w:r>
      <w:proofErr w:type="gramEnd"/>
      <w:r>
        <w:rPr>
          <w:sz w:val="24"/>
          <w:szCs w:val="24"/>
        </w:rPr>
        <w:t xml:space="preserve"> Basics of </w:t>
      </w:r>
      <w:proofErr w:type="spellStart"/>
      <w:r>
        <w:rPr>
          <w:sz w:val="24"/>
          <w:szCs w:val="24"/>
        </w:rPr>
        <w:t>C</w:t>
      </w:r>
      <w:r w:rsidR="00D85793">
        <w:rPr>
          <w:sz w:val="24"/>
          <w:szCs w:val="24"/>
        </w:rPr>
        <w:t>,Java</w:t>
      </w:r>
      <w:proofErr w:type="spellEnd"/>
      <w:r w:rsidR="00D85793">
        <w:rPr>
          <w:sz w:val="24"/>
          <w:szCs w:val="24"/>
        </w:rPr>
        <w:t>(oops),DBMS</w:t>
      </w:r>
    </w:p>
    <w:p w14:paraId="6A3F0FBA" w14:textId="77777777" w:rsidR="00000B36" w:rsidRDefault="00000B36">
      <w:pPr>
        <w:spacing w:before="2" w:line="140" w:lineRule="exact"/>
        <w:rPr>
          <w:sz w:val="14"/>
          <w:szCs w:val="14"/>
        </w:rPr>
      </w:pPr>
    </w:p>
    <w:p w14:paraId="104B455D" w14:textId="77777777" w:rsidR="00000B36" w:rsidRDefault="00000B36">
      <w:pPr>
        <w:spacing w:line="200" w:lineRule="exact"/>
      </w:pPr>
    </w:p>
    <w:p w14:paraId="32B0BEC1" w14:textId="04480338" w:rsidR="00000B36" w:rsidRDefault="00912C90">
      <w:pPr>
        <w:spacing w:before="24"/>
        <w:ind w:left="99" w:right="6678"/>
        <w:jc w:val="center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644DD43" wp14:editId="5EEEA54A">
                <wp:simplePos x="0" y="0"/>
                <wp:positionH relativeFrom="page">
                  <wp:posOffset>838835</wp:posOffset>
                </wp:positionH>
                <wp:positionV relativeFrom="paragraph">
                  <wp:posOffset>16510</wp:posOffset>
                </wp:positionV>
                <wp:extent cx="6110605" cy="204470"/>
                <wp:effectExtent l="635" t="0" r="3810" b="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0605" cy="204470"/>
                          <a:chOff x="1412" y="26"/>
                          <a:chExt cx="9419" cy="322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419" cy="32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48 26"/>
                              <a:gd name="T3" fmla="*/ 348 h 322"/>
                              <a:gd name="T4" fmla="+- 0 10831 1412"/>
                              <a:gd name="T5" fmla="*/ T4 w 9419"/>
                              <a:gd name="T6" fmla="+- 0 348 26"/>
                              <a:gd name="T7" fmla="*/ 348 h 322"/>
                              <a:gd name="T8" fmla="+- 0 10831 1412"/>
                              <a:gd name="T9" fmla="*/ T8 w 9419"/>
                              <a:gd name="T10" fmla="+- 0 26 26"/>
                              <a:gd name="T11" fmla="*/ 26 h 322"/>
                              <a:gd name="T12" fmla="+- 0 1412 1412"/>
                              <a:gd name="T13" fmla="*/ T12 w 9419"/>
                              <a:gd name="T14" fmla="+- 0 26 26"/>
                              <a:gd name="T15" fmla="*/ 26 h 322"/>
                              <a:gd name="T16" fmla="+- 0 1412 1412"/>
                              <a:gd name="T17" fmla="*/ T16 w 9419"/>
                              <a:gd name="T18" fmla="+- 0 348 26"/>
                              <a:gd name="T19" fmla="*/ 348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22">
                                <a:moveTo>
                                  <a:pt x="0" y="322"/>
                                </a:moveTo>
                                <a:lnTo>
                                  <a:pt x="9419" y="32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A2DE1" id="Group 12" o:spid="_x0000_s1026" style="position:absolute;margin-left:66.05pt;margin-top:1.3pt;width:481.15pt;height:16.1pt;z-index:-251659776;mso-position-horizontal-relative:page" coordorigin="1412,26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">
                <v:shape id="Freeform 13" o:spid="_x0000_s1027" style="position:absolute;left:1412;top:26;width:9419;height:322;visibility:visible;mso-wrap-style:square;v-text-anchor:top" coordsize="94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" path="m,322r9419,l9419,,,,,322xe" fillcolor="#c5d9f0" stroked="f">
                  <v:path arrowok="t" o:connecttype="custom" o:connectlocs="0,348;9419,348;9419,26;0,26;0,348" o:connectangles="0,0,0,0,0"/>
                </v:shape>
                <w10:wrap anchorx="page"/>
              </v:group>
            </w:pict>
          </mc:Fallback>
        </mc:AlternateContent>
      </w:r>
      <w:r w:rsidR="002E0D47">
        <w:rPr>
          <w:b/>
          <w:sz w:val="28"/>
          <w:szCs w:val="28"/>
        </w:rPr>
        <w:t>I</w:t>
      </w:r>
      <w:r w:rsidR="002E0D47">
        <w:rPr>
          <w:b/>
          <w:sz w:val="22"/>
          <w:szCs w:val="22"/>
        </w:rPr>
        <w:t xml:space="preserve">NTERPERSONAL </w:t>
      </w:r>
      <w:r w:rsidR="002E0D47">
        <w:rPr>
          <w:b/>
          <w:sz w:val="28"/>
          <w:szCs w:val="28"/>
        </w:rPr>
        <w:t>S</w:t>
      </w:r>
      <w:r w:rsidR="002E0D47">
        <w:rPr>
          <w:b/>
          <w:sz w:val="22"/>
          <w:szCs w:val="22"/>
        </w:rPr>
        <w:t>KILLS</w:t>
      </w:r>
    </w:p>
    <w:p w14:paraId="4192ADE8" w14:textId="77777777" w:rsidR="00000B36" w:rsidRDefault="00000B36">
      <w:pPr>
        <w:spacing w:before="12" w:line="260" w:lineRule="exact"/>
        <w:rPr>
          <w:sz w:val="26"/>
          <w:szCs w:val="26"/>
        </w:rPr>
      </w:pPr>
    </w:p>
    <w:p w14:paraId="3326752C" w14:textId="49822EB8" w:rsidR="00000B36" w:rsidRPr="004D40D0" w:rsidRDefault="002E0D47" w:rsidP="004D40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40D0">
        <w:rPr>
          <w:sz w:val="24"/>
          <w:szCs w:val="24"/>
        </w:rPr>
        <w:t>Hard working, activeness.</w:t>
      </w:r>
    </w:p>
    <w:p w14:paraId="6569F54B" w14:textId="0D1F69D5" w:rsidR="00000B36" w:rsidRPr="004D40D0" w:rsidRDefault="002E0D47" w:rsidP="004D40D0">
      <w:pPr>
        <w:pStyle w:val="ListParagraph"/>
        <w:numPr>
          <w:ilvl w:val="0"/>
          <w:numId w:val="2"/>
        </w:numPr>
        <w:spacing w:line="280" w:lineRule="exact"/>
        <w:rPr>
          <w:sz w:val="24"/>
          <w:szCs w:val="24"/>
        </w:rPr>
      </w:pPr>
      <w:proofErr w:type="gramStart"/>
      <w:r w:rsidRPr="004D40D0">
        <w:rPr>
          <w:position w:val="-1"/>
          <w:sz w:val="24"/>
          <w:szCs w:val="24"/>
        </w:rPr>
        <w:t>Questioning  ability</w:t>
      </w:r>
      <w:proofErr w:type="gramEnd"/>
      <w:r w:rsidRPr="004D40D0">
        <w:rPr>
          <w:position w:val="-1"/>
          <w:sz w:val="24"/>
          <w:szCs w:val="24"/>
        </w:rPr>
        <w:t xml:space="preserve"> , Problem solving  Ability</w:t>
      </w:r>
    </w:p>
    <w:p w14:paraId="2CF4360F" w14:textId="0940A1FA" w:rsidR="00000B36" w:rsidRPr="004D40D0" w:rsidRDefault="002E0D47" w:rsidP="004D40D0">
      <w:pPr>
        <w:pStyle w:val="ListParagraph"/>
        <w:numPr>
          <w:ilvl w:val="0"/>
          <w:numId w:val="2"/>
        </w:numPr>
        <w:spacing w:before="1"/>
        <w:rPr>
          <w:sz w:val="24"/>
          <w:szCs w:val="24"/>
        </w:rPr>
      </w:pPr>
      <w:r w:rsidRPr="004D40D0">
        <w:rPr>
          <w:sz w:val="24"/>
          <w:szCs w:val="24"/>
        </w:rPr>
        <w:t>Adaptable to any environment.</w:t>
      </w:r>
    </w:p>
    <w:p w14:paraId="2FCAA1EF" w14:textId="7F78CC78" w:rsidR="00000B36" w:rsidRPr="004D40D0" w:rsidRDefault="002E0D47" w:rsidP="004D40D0">
      <w:pPr>
        <w:pStyle w:val="ListParagraph"/>
        <w:numPr>
          <w:ilvl w:val="0"/>
          <w:numId w:val="2"/>
        </w:numPr>
        <w:spacing w:line="280" w:lineRule="exact"/>
        <w:rPr>
          <w:sz w:val="24"/>
          <w:szCs w:val="24"/>
        </w:rPr>
      </w:pPr>
      <w:r w:rsidRPr="004D40D0">
        <w:rPr>
          <w:position w:val="-1"/>
          <w:sz w:val="24"/>
          <w:szCs w:val="24"/>
        </w:rPr>
        <w:t>Confident and Optimistic in arriving at a solution.</w:t>
      </w:r>
    </w:p>
    <w:p w14:paraId="5F1666CE" w14:textId="5C06FE91" w:rsidR="004D40D0" w:rsidRPr="004D40D0" w:rsidRDefault="002E0D47" w:rsidP="004D40D0">
      <w:pPr>
        <w:pStyle w:val="ListParagraph"/>
        <w:numPr>
          <w:ilvl w:val="0"/>
          <w:numId w:val="2"/>
        </w:numPr>
        <w:spacing w:line="280" w:lineRule="exact"/>
        <w:rPr>
          <w:position w:val="-1"/>
          <w:sz w:val="24"/>
          <w:szCs w:val="24"/>
        </w:rPr>
      </w:pPr>
      <w:r w:rsidRPr="004D40D0">
        <w:rPr>
          <w:position w:val="-1"/>
          <w:sz w:val="24"/>
          <w:szCs w:val="24"/>
        </w:rPr>
        <w:t>Leadership skill</w:t>
      </w:r>
      <w:r w:rsidR="007D5336" w:rsidRPr="004D40D0">
        <w:rPr>
          <w:position w:val="-1"/>
          <w:sz w:val="24"/>
          <w:szCs w:val="24"/>
        </w:rPr>
        <w:t xml:space="preserve">s      </w:t>
      </w:r>
    </w:p>
    <w:p w14:paraId="5779E6E4" w14:textId="77777777" w:rsidR="004D40D0" w:rsidRDefault="004D40D0" w:rsidP="004D40D0">
      <w:pPr>
        <w:spacing w:line="280" w:lineRule="exact"/>
        <w:ind w:left="500"/>
        <w:rPr>
          <w:position w:val="-1"/>
          <w:sz w:val="24"/>
          <w:szCs w:val="24"/>
        </w:rPr>
      </w:pPr>
    </w:p>
    <w:p w14:paraId="2A1C7CAD" w14:textId="4B07513D" w:rsidR="004D40D0" w:rsidRPr="004D40D0" w:rsidRDefault="00912C90" w:rsidP="004D40D0">
      <w:pPr>
        <w:spacing w:line="280" w:lineRule="exact"/>
        <w:rPr>
          <w:b/>
          <w:sz w:val="28"/>
          <w:szCs w:val="28"/>
        </w:rPr>
      </w:pPr>
      <w:r w:rsidRPr="004D40D0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5FADD049" wp14:editId="0E78CAC3">
                <wp:simplePos x="0" y="0"/>
                <wp:positionH relativeFrom="page">
                  <wp:posOffset>838835</wp:posOffset>
                </wp:positionH>
                <wp:positionV relativeFrom="paragraph">
                  <wp:posOffset>16510</wp:posOffset>
                </wp:positionV>
                <wp:extent cx="6110605" cy="204470"/>
                <wp:effectExtent l="635" t="0" r="3810" b="0"/>
                <wp:wrapNone/>
                <wp:docPr id="1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0605" cy="204470"/>
                          <a:chOff x="1412" y="26"/>
                          <a:chExt cx="9419" cy="322"/>
                        </a:xfrm>
                      </wpg:grpSpPr>
                      <wps:wsp>
                        <wps:cNvPr id="13" name="Freeform 62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419" cy="32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48 26"/>
                              <a:gd name="T3" fmla="*/ 348 h 322"/>
                              <a:gd name="T4" fmla="+- 0 10831 1412"/>
                              <a:gd name="T5" fmla="*/ T4 w 9419"/>
                              <a:gd name="T6" fmla="+- 0 348 26"/>
                              <a:gd name="T7" fmla="*/ 348 h 322"/>
                              <a:gd name="T8" fmla="+- 0 10831 1412"/>
                              <a:gd name="T9" fmla="*/ T8 w 9419"/>
                              <a:gd name="T10" fmla="+- 0 26 26"/>
                              <a:gd name="T11" fmla="*/ 26 h 322"/>
                              <a:gd name="T12" fmla="+- 0 1412 1412"/>
                              <a:gd name="T13" fmla="*/ T12 w 9419"/>
                              <a:gd name="T14" fmla="+- 0 26 26"/>
                              <a:gd name="T15" fmla="*/ 26 h 322"/>
                              <a:gd name="T16" fmla="+- 0 1412 1412"/>
                              <a:gd name="T17" fmla="*/ T16 w 9419"/>
                              <a:gd name="T18" fmla="+- 0 348 26"/>
                              <a:gd name="T19" fmla="*/ 348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22">
                                <a:moveTo>
                                  <a:pt x="0" y="322"/>
                                </a:moveTo>
                                <a:lnTo>
                                  <a:pt x="9419" y="32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17645" id="Group 61" o:spid="_x0000_s1026" style="position:absolute;margin-left:66.05pt;margin-top:1.3pt;width:481.15pt;height:16.1pt;z-index:-251651584;mso-position-horizontal-relative:page" coordorigin="1412,26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">
                <v:shape id="Freeform 62" o:spid="_x0000_s1027" style="position:absolute;left:1412;top:26;width:9419;height:322;visibility:visible;mso-wrap-style:square;v-text-anchor:top" coordsize="94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" path="m,322r9419,l9419,,,,,322xe" fillcolor="#c5d9f0" stroked="f">
                  <v:path arrowok="t" o:connecttype="custom" o:connectlocs="0,348;9419,348;9419,26;0,26;0,348" o:connectangles="0,0,0,0,0"/>
                </v:shape>
                <w10:wrap anchorx="page"/>
              </v:group>
            </w:pict>
          </mc:Fallback>
        </mc:AlternateContent>
      </w:r>
      <w:r w:rsidR="004D40D0" w:rsidRPr="004D40D0">
        <w:rPr>
          <w:b/>
          <w:sz w:val="28"/>
          <w:szCs w:val="28"/>
        </w:rPr>
        <w:t>Areas of Int</w:t>
      </w:r>
      <w:r w:rsidR="004D40D0">
        <w:rPr>
          <w:b/>
          <w:sz w:val="28"/>
          <w:szCs w:val="28"/>
        </w:rPr>
        <w:t>e</w:t>
      </w:r>
      <w:r w:rsidR="004D40D0" w:rsidRPr="004D40D0">
        <w:rPr>
          <w:b/>
          <w:sz w:val="28"/>
          <w:szCs w:val="28"/>
        </w:rPr>
        <w:t>rest</w:t>
      </w:r>
    </w:p>
    <w:p w14:paraId="21E7D1DD" w14:textId="77777777" w:rsidR="004D40D0" w:rsidRDefault="004D40D0" w:rsidP="004D40D0">
      <w:pPr>
        <w:spacing w:before="12" w:line="260" w:lineRule="exact"/>
        <w:rPr>
          <w:sz w:val="26"/>
          <w:szCs w:val="26"/>
        </w:rPr>
      </w:pPr>
    </w:p>
    <w:p w14:paraId="0BB3286B" w14:textId="2501F36C" w:rsidR="007D5336" w:rsidRPr="007D5336" w:rsidRDefault="007D5336" w:rsidP="004D40D0">
      <w:pPr>
        <w:spacing w:line="280" w:lineRule="exact"/>
        <w:ind w:left="500"/>
        <w:rPr>
          <w:position w:val="-1"/>
          <w:sz w:val="24"/>
          <w:szCs w:val="24"/>
        </w:rPr>
        <w:sectPr w:rsidR="007D5336" w:rsidRPr="007D5336">
          <w:type w:val="continuous"/>
          <w:pgSz w:w="12240" w:h="15840"/>
          <w:pgMar w:top="1260" w:right="1280" w:bottom="280" w:left="1300" w:header="720" w:footer="720" w:gutter="0"/>
          <w:cols w:space="720"/>
        </w:sectPr>
      </w:pPr>
      <w:r>
        <w:rPr>
          <w:position w:val="-1"/>
          <w:sz w:val="24"/>
          <w:szCs w:val="24"/>
        </w:rPr>
        <w:t xml:space="preserve">      </w:t>
      </w:r>
      <w:r w:rsidR="004D40D0">
        <w:rPr>
          <w:position w:val="-1"/>
          <w:sz w:val="24"/>
          <w:szCs w:val="24"/>
        </w:rPr>
        <w:t>C, Java and Android Development.</w:t>
      </w:r>
      <w:r>
        <w:rPr>
          <w:position w:val="-1"/>
          <w:sz w:val="24"/>
          <w:szCs w:val="24"/>
        </w:rPr>
        <w:t xml:space="preserve">                   </w:t>
      </w:r>
    </w:p>
    <w:p w14:paraId="73223522" w14:textId="77777777" w:rsidR="00000B36" w:rsidRDefault="00000B36">
      <w:pPr>
        <w:spacing w:before="5" w:line="160" w:lineRule="exact"/>
        <w:rPr>
          <w:sz w:val="16"/>
          <w:szCs w:val="16"/>
        </w:rPr>
      </w:pPr>
    </w:p>
    <w:p w14:paraId="025D5643" w14:textId="70B10075" w:rsidR="00000B36" w:rsidRDefault="00912C90">
      <w:pPr>
        <w:ind w:left="14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AE9314C" wp14:editId="728197FF">
                <wp:simplePos x="0" y="0"/>
                <wp:positionH relativeFrom="page">
                  <wp:posOffset>896620</wp:posOffset>
                </wp:positionH>
                <wp:positionV relativeFrom="paragraph">
                  <wp:posOffset>1270</wp:posOffset>
                </wp:positionV>
                <wp:extent cx="5981065" cy="204470"/>
                <wp:effectExtent l="1270" t="1270" r="0" b="381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04470"/>
                          <a:chOff x="1412" y="2"/>
                          <a:chExt cx="9419" cy="32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412" y="2"/>
                            <a:ext cx="9419" cy="32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24 2"/>
                              <a:gd name="T3" fmla="*/ 324 h 322"/>
                              <a:gd name="T4" fmla="+- 0 10831 1412"/>
                              <a:gd name="T5" fmla="*/ T4 w 9419"/>
                              <a:gd name="T6" fmla="+- 0 324 2"/>
                              <a:gd name="T7" fmla="*/ 324 h 322"/>
                              <a:gd name="T8" fmla="+- 0 10831 1412"/>
                              <a:gd name="T9" fmla="*/ T8 w 9419"/>
                              <a:gd name="T10" fmla="+- 0 2 2"/>
                              <a:gd name="T11" fmla="*/ 2 h 322"/>
                              <a:gd name="T12" fmla="+- 0 1412 1412"/>
                              <a:gd name="T13" fmla="*/ T12 w 9419"/>
                              <a:gd name="T14" fmla="+- 0 2 2"/>
                              <a:gd name="T15" fmla="*/ 2 h 322"/>
                              <a:gd name="T16" fmla="+- 0 1412 1412"/>
                              <a:gd name="T17" fmla="*/ T16 w 9419"/>
                              <a:gd name="T18" fmla="+- 0 324 2"/>
                              <a:gd name="T19" fmla="*/ 324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22">
                                <a:moveTo>
                                  <a:pt x="0" y="322"/>
                                </a:moveTo>
                                <a:lnTo>
                                  <a:pt x="9419" y="32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9CB20" id="Group 10" o:spid="_x0000_s1026" style="position:absolute;margin-left:70.6pt;margin-top:.1pt;width:470.95pt;height:16.1pt;z-index:-251657728;mso-position-horizontal-relative:page" coordorigin="1412,2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">
                <v:shape id="Freeform 11" o:spid="_x0000_s1027" style="position:absolute;left:1412;top:2;width:9419;height:322;visibility:visible;mso-wrap-style:square;v-text-anchor:top" coordsize="94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" path="m,322r9419,l9419,,,,,322xe" fillcolor="#d5e2bb" stroked="f">
                  <v:path arrowok="t" o:connecttype="custom" o:connectlocs="0,324;9419,324;9419,2;0,2;0,324" o:connectangles="0,0,0,0,0"/>
                </v:shape>
                <w10:wrap anchorx="page"/>
              </v:group>
            </w:pict>
          </mc:Fallback>
        </mc:AlternateContent>
      </w:r>
      <w:r w:rsidR="002E0D47">
        <w:rPr>
          <w:b/>
          <w:sz w:val="28"/>
          <w:szCs w:val="28"/>
        </w:rPr>
        <w:t>A</w:t>
      </w:r>
      <w:r w:rsidR="002E0D47">
        <w:rPr>
          <w:b/>
          <w:sz w:val="22"/>
          <w:szCs w:val="22"/>
        </w:rPr>
        <w:t>CHIEVEMENTS</w:t>
      </w:r>
    </w:p>
    <w:p w14:paraId="496C51E4" w14:textId="6F1FF75F" w:rsidR="00000B36" w:rsidRPr="004D40D0" w:rsidRDefault="00AF7E23" w:rsidP="004D40D0">
      <w:pPr>
        <w:pStyle w:val="ListParagraph"/>
        <w:numPr>
          <w:ilvl w:val="0"/>
          <w:numId w:val="3"/>
        </w:numPr>
        <w:tabs>
          <w:tab w:val="left" w:pos="860"/>
        </w:tabs>
        <w:spacing w:before="23" w:line="255" w:lineRule="auto"/>
        <w:ind w:right="117"/>
        <w:rPr>
          <w:sz w:val="24"/>
          <w:szCs w:val="24"/>
        </w:rPr>
      </w:pPr>
      <w:r w:rsidRPr="004D40D0">
        <w:rPr>
          <w:sz w:val="24"/>
          <w:szCs w:val="24"/>
        </w:rPr>
        <w:t xml:space="preserve">Completed Internship on </w:t>
      </w:r>
      <w:proofErr w:type="spellStart"/>
      <w:r w:rsidRPr="004D40D0">
        <w:rPr>
          <w:sz w:val="24"/>
          <w:szCs w:val="24"/>
        </w:rPr>
        <w:t>Iot</w:t>
      </w:r>
      <w:proofErr w:type="spellEnd"/>
      <w:r w:rsidR="002A2FE3" w:rsidRPr="004D40D0">
        <w:rPr>
          <w:sz w:val="24"/>
          <w:szCs w:val="24"/>
        </w:rPr>
        <w:t xml:space="preserve"> at </w:t>
      </w:r>
      <w:proofErr w:type="spellStart"/>
      <w:r w:rsidR="002A2FE3" w:rsidRPr="004D40D0">
        <w:rPr>
          <w:sz w:val="24"/>
          <w:szCs w:val="24"/>
        </w:rPr>
        <w:t>Barola</w:t>
      </w:r>
      <w:proofErr w:type="spellEnd"/>
      <w:r w:rsidR="002A2FE3" w:rsidRPr="004D40D0">
        <w:rPr>
          <w:sz w:val="24"/>
          <w:szCs w:val="24"/>
        </w:rPr>
        <w:t xml:space="preserve"> Technologies.</w:t>
      </w:r>
    </w:p>
    <w:p w14:paraId="487948F2" w14:textId="38B54694" w:rsidR="00AF7E23" w:rsidRDefault="00AF7E23" w:rsidP="004D40D0">
      <w:pPr>
        <w:pStyle w:val="ListParagraph"/>
        <w:numPr>
          <w:ilvl w:val="0"/>
          <w:numId w:val="3"/>
        </w:numPr>
        <w:tabs>
          <w:tab w:val="left" w:pos="860"/>
        </w:tabs>
        <w:spacing w:before="23" w:line="255" w:lineRule="auto"/>
        <w:ind w:right="117"/>
        <w:rPr>
          <w:sz w:val="24"/>
          <w:szCs w:val="24"/>
        </w:rPr>
      </w:pPr>
      <w:r w:rsidRPr="004D40D0">
        <w:rPr>
          <w:sz w:val="24"/>
          <w:szCs w:val="24"/>
        </w:rPr>
        <w:t xml:space="preserve">Completed Internship on Android </w:t>
      </w:r>
      <w:proofErr w:type="spellStart"/>
      <w:r w:rsidRPr="004D40D0">
        <w:rPr>
          <w:sz w:val="24"/>
          <w:szCs w:val="24"/>
        </w:rPr>
        <w:t>Devolopment</w:t>
      </w:r>
      <w:proofErr w:type="spellEnd"/>
      <w:r w:rsidR="002A2FE3" w:rsidRPr="004D40D0">
        <w:rPr>
          <w:sz w:val="24"/>
          <w:szCs w:val="24"/>
        </w:rPr>
        <w:t xml:space="preserve"> at </w:t>
      </w:r>
      <w:proofErr w:type="spellStart"/>
      <w:r w:rsidR="002A2FE3" w:rsidRPr="004D40D0">
        <w:rPr>
          <w:sz w:val="24"/>
          <w:szCs w:val="24"/>
        </w:rPr>
        <w:t>Uniq</w:t>
      </w:r>
      <w:proofErr w:type="spellEnd"/>
      <w:r w:rsidR="002A2FE3" w:rsidRPr="004D40D0">
        <w:rPr>
          <w:sz w:val="24"/>
          <w:szCs w:val="24"/>
        </w:rPr>
        <w:t xml:space="preserve"> Technologies.</w:t>
      </w:r>
    </w:p>
    <w:p w14:paraId="1D617A54" w14:textId="44D00A0B" w:rsidR="00AA53E4" w:rsidRPr="004D40D0" w:rsidRDefault="00AA53E4" w:rsidP="004D40D0">
      <w:pPr>
        <w:pStyle w:val="ListParagraph"/>
        <w:numPr>
          <w:ilvl w:val="0"/>
          <w:numId w:val="3"/>
        </w:numPr>
        <w:tabs>
          <w:tab w:val="left" w:pos="860"/>
        </w:tabs>
        <w:spacing w:before="23" w:line="255" w:lineRule="auto"/>
        <w:ind w:right="117"/>
        <w:rPr>
          <w:sz w:val="24"/>
          <w:szCs w:val="24"/>
        </w:rPr>
      </w:pPr>
      <w:r>
        <w:rPr>
          <w:sz w:val="24"/>
          <w:szCs w:val="24"/>
        </w:rPr>
        <w:t>Completed Web Development Course at Study Monk</w:t>
      </w:r>
    </w:p>
    <w:p w14:paraId="5B8E7962" w14:textId="4C2B96C9" w:rsidR="00000B36" w:rsidRPr="00AF7E23" w:rsidRDefault="00912C90" w:rsidP="002238ED">
      <w:pPr>
        <w:tabs>
          <w:tab w:val="left" w:pos="860"/>
        </w:tabs>
        <w:spacing w:before="23" w:line="255" w:lineRule="auto"/>
        <w:ind w:right="11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F152845" wp14:editId="3563AE89">
                <wp:simplePos x="0" y="0"/>
                <wp:positionH relativeFrom="page">
                  <wp:posOffset>896620</wp:posOffset>
                </wp:positionH>
                <wp:positionV relativeFrom="paragraph">
                  <wp:posOffset>16510</wp:posOffset>
                </wp:positionV>
                <wp:extent cx="5981065" cy="204470"/>
                <wp:effectExtent l="1270" t="127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04470"/>
                          <a:chOff x="1412" y="26"/>
                          <a:chExt cx="9419" cy="32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419" cy="32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48 26"/>
                              <a:gd name="T3" fmla="*/ 348 h 322"/>
                              <a:gd name="T4" fmla="+- 0 10831 1412"/>
                              <a:gd name="T5" fmla="*/ T4 w 9419"/>
                              <a:gd name="T6" fmla="+- 0 348 26"/>
                              <a:gd name="T7" fmla="*/ 348 h 322"/>
                              <a:gd name="T8" fmla="+- 0 10831 1412"/>
                              <a:gd name="T9" fmla="*/ T8 w 9419"/>
                              <a:gd name="T10" fmla="+- 0 26 26"/>
                              <a:gd name="T11" fmla="*/ 26 h 322"/>
                              <a:gd name="T12" fmla="+- 0 1412 1412"/>
                              <a:gd name="T13" fmla="*/ T12 w 9419"/>
                              <a:gd name="T14" fmla="+- 0 26 26"/>
                              <a:gd name="T15" fmla="*/ 26 h 322"/>
                              <a:gd name="T16" fmla="+- 0 1412 1412"/>
                              <a:gd name="T17" fmla="*/ T16 w 9419"/>
                              <a:gd name="T18" fmla="+- 0 348 26"/>
                              <a:gd name="T19" fmla="*/ 348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22">
                                <a:moveTo>
                                  <a:pt x="0" y="322"/>
                                </a:moveTo>
                                <a:lnTo>
                                  <a:pt x="9419" y="32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45AD1" id="Group 8" o:spid="_x0000_s1026" style="position:absolute;margin-left:70.6pt;margin-top:1.3pt;width:470.95pt;height:16.1pt;z-index:-251656704;mso-position-horizontal-relative:page" coordorigin="1412,26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">
                <v:shape id="Freeform 9" o:spid="_x0000_s1027" style="position:absolute;left:1412;top:26;width:9419;height:322;visibility:visible;mso-wrap-style:square;v-text-anchor:top" coordsize="94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" path="m,322r9419,l9419,,,,,322xe" fillcolor="#c5d9f0" stroked="f">
                  <v:path arrowok="t" o:connecttype="custom" o:connectlocs="0,348;9419,348;9419,26;0,26;0,348" o:connectangles="0,0,0,0,0"/>
                </v:shape>
                <w10:wrap anchorx="page"/>
              </v:group>
            </w:pict>
          </mc:Fallback>
        </mc:AlternateContent>
      </w:r>
      <w:r w:rsidR="002238ED">
        <w:rPr>
          <w:b/>
          <w:sz w:val="28"/>
          <w:szCs w:val="28"/>
        </w:rPr>
        <w:t xml:space="preserve">  </w:t>
      </w:r>
      <w:r w:rsidR="002E0D47">
        <w:rPr>
          <w:b/>
          <w:sz w:val="28"/>
          <w:szCs w:val="28"/>
        </w:rPr>
        <w:t>A</w:t>
      </w:r>
      <w:r w:rsidR="002E0D47">
        <w:rPr>
          <w:b/>
          <w:sz w:val="22"/>
          <w:szCs w:val="22"/>
        </w:rPr>
        <w:t>CTIVITIES</w:t>
      </w:r>
    </w:p>
    <w:p w14:paraId="03D3917A" w14:textId="77777777" w:rsidR="005D4D16" w:rsidRDefault="005D4D16">
      <w:pPr>
        <w:ind w:left="500"/>
        <w:rPr>
          <w:sz w:val="24"/>
          <w:szCs w:val="24"/>
        </w:rPr>
      </w:pPr>
    </w:p>
    <w:p w14:paraId="6680A5DF" w14:textId="73D359DB" w:rsidR="00000B36" w:rsidRPr="004D40D0" w:rsidRDefault="005D4D16" w:rsidP="004D40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40D0">
        <w:rPr>
          <w:sz w:val="24"/>
          <w:szCs w:val="24"/>
        </w:rPr>
        <w:t xml:space="preserve">Participated in </w:t>
      </w:r>
      <w:proofErr w:type="gramStart"/>
      <w:r w:rsidR="00AF7E23" w:rsidRPr="004D40D0">
        <w:rPr>
          <w:sz w:val="24"/>
          <w:szCs w:val="24"/>
        </w:rPr>
        <w:t>Work Shop</w:t>
      </w:r>
      <w:proofErr w:type="gramEnd"/>
      <w:r w:rsidR="00AF7E23" w:rsidRPr="004D40D0">
        <w:rPr>
          <w:sz w:val="24"/>
          <w:szCs w:val="24"/>
        </w:rPr>
        <w:t xml:space="preserve"> on Web Designing.</w:t>
      </w:r>
    </w:p>
    <w:p w14:paraId="706850D3" w14:textId="21B799BD" w:rsidR="00000B36" w:rsidRPr="004D40D0" w:rsidRDefault="002E0D47" w:rsidP="004D40D0">
      <w:pPr>
        <w:pStyle w:val="ListParagraph"/>
        <w:numPr>
          <w:ilvl w:val="0"/>
          <w:numId w:val="4"/>
        </w:numPr>
        <w:spacing w:before="20"/>
        <w:rPr>
          <w:sz w:val="24"/>
          <w:szCs w:val="24"/>
        </w:rPr>
      </w:pPr>
      <w:r w:rsidRPr="004D40D0">
        <w:rPr>
          <w:sz w:val="24"/>
          <w:szCs w:val="24"/>
        </w:rPr>
        <w:t xml:space="preserve">Organized </w:t>
      </w:r>
      <w:r w:rsidR="00AF7E23" w:rsidRPr="004D40D0">
        <w:rPr>
          <w:sz w:val="24"/>
          <w:szCs w:val="24"/>
        </w:rPr>
        <w:t>Women’s Day Celebrations on Women’s Day.</w:t>
      </w:r>
    </w:p>
    <w:p w14:paraId="6CF18F4F" w14:textId="3B1750B3" w:rsidR="002E0D47" w:rsidRDefault="002E0D47" w:rsidP="004D40D0">
      <w:pPr>
        <w:pStyle w:val="ListParagraph"/>
        <w:numPr>
          <w:ilvl w:val="0"/>
          <w:numId w:val="4"/>
        </w:numPr>
        <w:spacing w:before="22" w:line="280" w:lineRule="exact"/>
        <w:rPr>
          <w:sz w:val="24"/>
          <w:szCs w:val="24"/>
        </w:rPr>
      </w:pPr>
      <w:r w:rsidRPr="004D40D0">
        <w:rPr>
          <w:sz w:val="24"/>
          <w:szCs w:val="24"/>
        </w:rPr>
        <w:t>Participated in</w:t>
      </w:r>
      <w:r w:rsidR="00AF7E23" w:rsidRPr="004D40D0">
        <w:rPr>
          <w:sz w:val="24"/>
          <w:szCs w:val="24"/>
        </w:rPr>
        <w:t xml:space="preserve"> </w:t>
      </w:r>
      <w:proofErr w:type="gramStart"/>
      <w:r w:rsidR="00AF7E23" w:rsidRPr="004D40D0">
        <w:rPr>
          <w:sz w:val="24"/>
          <w:szCs w:val="24"/>
        </w:rPr>
        <w:t>Work Shop</w:t>
      </w:r>
      <w:proofErr w:type="gramEnd"/>
      <w:r w:rsidR="00AF7E23" w:rsidRPr="004D40D0">
        <w:rPr>
          <w:sz w:val="24"/>
          <w:szCs w:val="24"/>
        </w:rPr>
        <w:t xml:space="preserve"> on Artificial Intelligence.</w:t>
      </w:r>
    </w:p>
    <w:p w14:paraId="087FC8B5" w14:textId="46409614" w:rsidR="00771D71" w:rsidRPr="004D40D0" w:rsidRDefault="00771D71" w:rsidP="004D40D0">
      <w:pPr>
        <w:pStyle w:val="ListParagraph"/>
        <w:numPr>
          <w:ilvl w:val="0"/>
          <w:numId w:val="4"/>
        </w:numPr>
        <w:spacing w:before="22" w:line="280" w:lineRule="exact"/>
        <w:rPr>
          <w:sz w:val="24"/>
          <w:szCs w:val="24"/>
        </w:rPr>
      </w:pPr>
      <w:r>
        <w:rPr>
          <w:sz w:val="24"/>
          <w:szCs w:val="24"/>
        </w:rPr>
        <w:t>A</w:t>
      </w:r>
      <w:r w:rsidRPr="00771D71">
        <w:rPr>
          <w:sz w:val="24"/>
          <w:szCs w:val="24"/>
        </w:rPr>
        <w:t xml:space="preserve">ttended </w:t>
      </w:r>
      <w:r>
        <w:rPr>
          <w:sz w:val="24"/>
          <w:szCs w:val="24"/>
        </w:rPr>
        <w:t>P</w:t>
      </w:r>
      <w:r w:rsidRPr="00771D71">
        <w:rPr>
          <w:sz w:val="24"/>
          <w:szCs w:val="24"/>
        </w:rPr>
        <w:t xml:space="preserve">hotoshop, </w:t>
      </w:r>
      <w:r>
        <w:rPr>
          <w:sz w:val="24"/>
          <w:szCs w:val="24"/>
        </w:rPr>
        <w:t>B</w:t>
      </w:r>
      <w:r w:rsidRPr="00771D71">
        <w:rPr>
          <w:sz w:val="24"/>
          <w:szCs w:val="24"/>
        </w:rPr>
        <w:t xml:space="preserve">logging </w:t>
      </w:r>
      <w:r>
        <w:rPr>
          <w:sz w:val="24"/>
          <w:szCs w:val="24"/>
        </w:rPr>
        <w:t>and f</w:t>
      </w:r>
      <w:r w:rsidRPr="00771D71">
        <w:rPr>
          <w:sz w:val="24"/>
          <w:szCs w:val="24"/>
        </w:rPr>
        <w:t>ilm critic contest</w:t>
      </w:r>
      <w:r>
        <w:rPr>
          <w:sz w:val="24"/>
          <w:szCs w:val="24"/>
        </w:rPr>
        <w:t>.</w:t>
      </w:r>
    </w:p>
    <w:p w14:paraId="0A13AFD5" w14:textId="66F19F35" w:rsidR="00000B36" w:rsidRDefault="00000B36">
      <w:pPr>
        <w:spacing w:before="22" w:line="280" w:lineRule="exact"/>
        <w:ind w:left="500"/>
        <w:rPr>
          <w:sz w:val="24"/>
          <w:szCs w:val="24"/>
        </w:rPr>
      </w:pPr>
    </w:p>
    <w:p w14:paraId="304D21AC" w14:textId="77777777" w:rsidR="00000B36" w:rsidRDefault="00000B36">
      <w:pPr>
        <w:spacing w:before="20" w:line="240" w:lineRule="exact"/>
        <w:rPr>
          <w:sz w:val="24"/>
          <w:szCs w:val="24"/>
        </w:rPr>
      </w:pPr>
    </w:p>
    <w:p w14:paraId="1A118C2B" w14:textId="76F43D9E" w:rsidR="00000B36" w:rsidRDefault="00912C90">
      <w:pPr>
        <w:spacing w:before="24"/>
        <w:ind w:left="14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29B6BBFB" wp14:editId="5001FA82">
                <wp:simplePos x="0" y="0"/>
                <wp:positionH relativeFrom="page">
                  <wp:posOffset>896620</wp:posOffset>
                </wp:positionH>
                <wp:positionV relativeFrom="paragraph">
                  <wp:posOffset>16510</wp:posOffset>
                </wp:positionV>
                <wp:extent cx="5981065" cy="204470"/>
                <wp:effectExtent l="127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04470"/>
                          <a:chOff x="1412" y="26"/>
                          <a:chExt cx="9419" cy="32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419" cy="32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48 26"/>
                              <a:gd name="T3" fmla="*/ 348 h 322"/>
                              <a:gd name="T4" fmla="+- 0 10831 1412"/>
                              <a:gd name="T5" fmla="*/ T4 w 9419"/>
                              <a:gd name="T6" fmla="+- 0 348 26"/>
                              <a:gd name="T7" fmla="*/ 348 h 322"/>
                              <a:gd name="T8" fmla="+- 0 10831 1412"/>
                              <a:gd name="T9" fmla="*/ T8 w 9419"/>
                              <a:gd name="T10" fmla="+- 0 26 26"/>
                              <a:gd name="T11" fmla="*/ 26 h 322"/>
                              <a:gd name="T12" fmla="+- 0 1412 1412"/>
                              <a:gd name="T13" fmla="*/ T12 w 9419"/>
                              <a:gd name="T14" fmla="+- 0 26 26"/>
                              <a:gd name="T15" fmla="*/ 26 h 322"/>
                              <a:gd name="T16" fmla="+- 0 1412 1412"/>
                              <a:gd name="T17" fmla="*/ T16 w 9419"/>
                              <a:gd name="T18" fmla="+- 0 348 26"/>
                              <a:gd name="T19" fmla="*/ 348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22">
                                <a:moveTo>
                                  <a:pt x="0" y="322"/>
                                </a:moveTo>
                                <a:lnTo>
                                  <a:pt x="9419" y="32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0257D" id="Group 6" o:spid="_x0000_s1026" style="position:absolute;margin-left:70.6pt;margin-top:1.3pt;width:470.95pt;height:16.1pt;z-index:-251655680;mso-position-horizontal-relative:page" coordorigin="1412,26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">
                <v:shape id="Freeform 7" o:spid="_x0000_s1027" style="position:absolute;left:1412;top:26;width:9419;height:322;visibility:visible;mso-wrap-style:square;v-text-anchor:top" coordsize="94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" path="m,322r9419,l9419,,,,,322xe" fillcolor="#d5e2bb" stroked="f">
                  <v:path arrowok="t" o:connecttype="custom" o:connectlocs="0,348;9419,348;9419,26;0,26;0,348" o:connectangles="0,0,0,0,0"/>
                </v:shape>
                <w10:wrap anchorx="page"/>
              </v:group>
            </w:pict>
          </mc:Fallback>
        </mc:AlternateContent>
      </w:r>
      <w:r w:rsidR="002E0D47">
        <w:rPr>
          <w:b/>
          <w:sz w:val="28"/>
          <w:szCs w:val="28"/>
        </w:rPr>
        <w:t>P</w:t>
      </w:r>
      <w:r w:rsidR="002E0D47">
        <w:rPr>
          <w:b/>
          <w:sz w:val="22"/>
          <w:szCs w:val="22"/>
        </w:rPr>
        <w:t xml:space="preserve">ERSONAL </w:t>
      </w:r>
      <w:r w:rsidR="002E0D47">
        <w:rPr>
          <w:b/>
          <w:sz w:val="28"/>
          <w:szCs w:val="28"/>
        </w:rPr>
        <w:t>D</w:t>
      </w:r>
      <w:r w:rsidR="002E0D47">
        <w:rPr>
          <w:b/>
          <w:sz w:val="22"/>
          <w:szCs w:val="22"/>
        </w:rPr>
        <w:t>OSSIER</w:t>
      </w:r>
    </w:p>
    <w:p w14:paraId="2E3B0871" w14:textId="77777777" w:rsidR="00000B36" w:rsidRDefault="00000B36">
      <w:pPr>
        <w:spacing w:before="11" w:line="260" w:lineRule="exact"/>
        <w:rPr>
          <w:sz w:val="26"/>
          <w:szCs w:val="26"/>
        </w:rPr>
      </w:pPr>
    </w:p>
    <w:p w14:paraId="29BFA115" w14:textId="10E6C9DD" w:rsidR="00000B36" w:rsidRDefault="002E0D47">
      <w:pPr>
        <w:ind w:left="140"/>
        <w:rPr>
          <w:sz w:val="28"/>
          <w:szCs w:val="28"/>
        </w:rPr>
      </w:pPr>
      <w:r>
        <w:rPr>
          <w:sz w:val="24"/>
          <w:szCs w:val="24"/>
        </w:rPr>
        <w:t>Name</w:t>
      </w:r>
      <w:r w:rsidR="002D7538">
        <w:rPr>
          <w:sz w:val="24"/>
          <w:szCs w:val="24"/>
        </w:rPr>
        <w:t xml:space="preserve">                         </w:t>
      </w:r>
      <w:proofErr w:type="gramStart"/>
      <w:r w:rsidR="002D7538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spellStart"/>
      <w:r w:rsidR="00AF7E23">
        <w:rPr>
          <w:sz w:val="28"/>
          <w:szCs w:val="28"/>
        </w:rPr>
        <w:t>Malapati</w:t>
      </w:r>
      <w:proofErr w:type="spellEnd"/>
      <w:proofErr w:type="gramEnd"/>
      <w:r w:rsidR="00AF7E23">
        <w:rPr>
          <w:sz w:val="28"/>
          <w:szCs w:val="28"/>
        </w:rPr>
        <w:t xml:space="preserve"> Bhavya Sai </w:t>
      </w:r>
      <w:proofErr w:type="spellStart"/>
      <w:r w:rsidR="00AF7E23">
        <w:rPr>
          <w:sz w:val="28"/>
          <w:szCs w:val="28"/>
        </w:rPr>
        <w:t>Sree</w:t>
      </w:r>
      <w:proofErr w:type="spellEnd"/>
    </w:p>
    <w:p w14:paraId="379367CA" w14:textId="1390CE4B" w:rsidR="00000B36" w:rsidRDefault="002E0D47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2D7538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:</w:t>
      </w:r>
      <w:r w:rsidR="007D5336">
        <w:rPr>
          <w:sz w:val="24"/>
          <w:szCs w:val="24"/>
        </w:rPr>
        <w:t>2</w:t>
      </w:r>
      <w:r w:rsidR="00AF7E23">
        <w:rPr>
          <w:sz w:val="24"/>
          <w:szCs w:val="24"/>
        </w:rPr>
        <w:t>8-03-2000</w:t>
      </w:r>
    </w:p>
    <w:p w14:paraId="2D017CF6" w14:textId="4F1F0285" w:rsidR="007D5336" w:rsidRDefault="007D5336">
      <w:pPr>
        <w:spacing w:before="1"/>
        <w:ind w:left="140" w:right="5520"/>
        <w:rPr>
          <w:sz w:val="24"/>
          <w:szCs w:val="24"/>
        </w:rPr>
      </w:pPr>
      <w:r>
        <w:rPr>
          <w:sz w:val="24"/>
          <w:szCs w:val="24"/>
        </w:rPr>
        <w:t>Father’s Name</w:t>
      </w:r>
      <w:r w:rsidR="002D7538">
        <w:rPr>
          <w:sz w:val="24"/>
          <w:szCs w:val="24"/>
        </w:rPr>
        <w:t xml:space="preserve">           </w:t>
      </w:r>
      <w:proofErr w:type="gramStart"/>
      <w:r w:rsidR="002D7538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3E23B2">
        <w:rPr>
          <w:sz w:val="24"/>
          <w:szCs w:val="24"/>
        </w:rPr>
        <w:t xml:space="preserve"> </w:t>
      </w:r>
      <w:proofErr w:type="spellStart"/>
      <w:r w:rsidR="0077217A">
        <w:rPr>
          <w:sz w:val="24"/>
          <w:szCs w:val="24"/>
        </w:rPr>
        <w:t>M.Anjani</w:t>
      </w:r>
      <w:proofErr w:type="spellEnd"/>
      <w:r w:rsidR="0077217A">
        <w:rPr>
          <w:sz w:val="24"/>
          <w:szCs w:val="24"/>
        </w:rPr>
        <w:t xml:space="preserve"> </w:t>
      </w:r>
      <w:r w:rsidR="00AF7E23">
        <w:rPr>
          <w:sz w:val="24"/>
          <w:szCs w:val="24"/>
        </w:rPr>
        <w:t>Kumar</w:t>
      </w:r>
    </w:p>
    <w:p w14:paraId="2D23B545" w14:textId="31449CA0" w:rsidR="00000B36" w:rsidRDefault="002E0D47">
      <w:pPr>
        <w:spacing w:before="1"/>
        <w:ind w:left="140" w:right="5520"/>
        <w:rPr>
          <w:sz w:val="24"/>
          <w:szCs w:val="24"/>
        </w:rPr>
      </w:pPr>
      <w:r>
        <w:rPr>
          <w:sz w:val="24"/>
          <w:szCs w:val="24"/>
        </w:rPr>
        <w:t>Mother’s Name</w:t>
      </w:r>
      <w:r w:rsidR="002D7538">
        <w:rPr>
          <w:sz w:val="24"/>
          <w:szCs w:val="24"/>
        </w:rPr>
        <w:t xml:space="preserve">         </w:t>
      </w:r>
      <w:proofErr w:type="gramStart"/>
      <w:r w:rsidR="002D7538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spellStart"/>
      <w:r w:rsidR="0077217A">
        <w:rPr>
          <w:sz w:val="24"/>
          <w:szCs w:val="24"/>
        </w:rPr>
        <w:t>M</w:t>
      </w:r>
      <w:proofErr w:type="gramEnd"/>
      <w:r w:rsidR="0077217A">
        <w:rPr>
          <w:sz w:val="24"/>
          <w:szCs w:val="24"/>
        </w:rPr>
        <w:t>.Padmaja</w:t>
      </w:r>
      <w:proofErr w:type="spellEnd"/>
      <w:r>
        <w:rPr>
          <w:sz w:val="24"/>
          <w:szCs w:val="24"/>
        </w:rPr>
        <w:t xml:space="preserve"> Nationality</w:t>
      </w:r>
      <w:r w:rsidR="003E23B2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:Indian</w:t>
      </w:r>
    </w:p>
    <w:p w14:paraId="4DEDF1FB" w14:textId="30397DF1" w:rsidR="00000B36" w:rsidRDefault="002E0D47">
      <w:pPr>
        <w:ind w:left="140"/>
        <w:rPr>
          <w:sz w:val="24"/>
          <w:szCs w:val="24"/>
        </w:rPr>
      </w:pPr>
      <w:r>
        <w:rPr>
          <w:sz w:val="24"/>
          <w:szCs w:val="24"/>
        </w:rPr>
        <w:t>Language known</w:t>
      </w:r>
      <w:r w:rsidR="002D7538">
        <w:rPr>
          <w:sz w:val="24"/>
          <w:szCs w:val="24"/>
        </w:rPr>
        <w:t xml:space="preserve">      </w:t>
      </w:r>
      <w:r w:rsidR="003E23B2">
        <w:rPr>
          <w:sz w:val="24"/>
          <w:szCs w:val="24"/>
        </w:rPr>
        <w:tab/>
        <w:t xml:space="preserve"> </w:t>
      </w:r>
      <w:proofErr w:type="gramStart"/>
      <w:r w:rsidR="003E23B2">
        <w:rPr>
          <w:sz w:val="24"/>
          <w:szCs w:val="24"/>
        </w:rPr>
        <w:t xml:space="preserve">  </w:t>
      </w:r>
      <w:r>
        <w:rPr>
          <w:sz w:val="24"/>
          <w:szCs w:val="24"/>
        </w:rPr>
        <w:t>:English</w:t>
      </w:r>
      <w:proofErr w:type="gramEnd"/>
      <w:r>
        <w:rPr>
          <w:sz w:val="24"/>
          <w:szCs w:val="24"/>
        </w:rPr>
        <w:t>, Telugu, Hindi</w:t>
      </w:r>
      <w:r w:rsidR="007D5336">
        <w:rPr>
          <w:sz w:val="24"/>
          <w:szCs w:val="24"/>
        </w:rPr>
        <w:t xml:space="preserve">, </w:t>
      </w:r>
      <w:r w:rsidR="0077217A">
        <w:rPr>
          <w:sz w:val="24"/>
          <w:szCs w:val="24"/>
        </w:rPr>
        <w:t>Tamil</w:t>
      </w:r>
    </w:p>
    <w:p w14:paraId="3C6902D3" w14:textId="28A15BE5" w:rsidR="00000B36" w:rsidRDefault="005C1E8C">
      <w:pPr>
        <w:ind w:left="140"/>
        <w:rPr>
          <w:sz w:val="24"/>
          <w:szCs w:val="24"/>
        </w:rPr>
      </w:pPr>
      <w:r>
        <w:rPr>
          <w:sz w:val="24"/>
          <w:szCs w:val="24"/>
        </w:rPr>
        <w:t>Hobbies</w:t>
      </w:r>
      <w:r w:rsidR="002D7538">
        <w:rPr>
          <w:sz w:val="24"/>
          <w:szCs w:val="24"/>
        </w:rPr>
        <w:t xml:space="preserve">                     </w:t>
      </w:r>
      <w:proofErr w:type="gramStart"/>
      <w:r w:rsidR="002D7538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r w:rsidR="007D5336">
        <w:rPr>
          <w:sz w:val="24"/>
          <w:szCs w:val="24"/>
        </w:rPr>
        <w:t>P</w:t>
      </w:r>
      <w:r w:rsidR="002E0D47">
        <w:rPr>
          <w:sz w:val="24"/>
          <w:szCs w:val="24"/>
        </w:rPr>
        <w:t>laying</w:t>
      </w:r>
      <w:proofErr w:type="gramEnd"/>
      <w:r w:rsidR="002E0D47">
        <w:rPr>
          <w:sz w:val="24"/>
          <w:szCs w:val="24"/>
        </w:rPr>
        <w:t xml:space="preserve"> </w:t>
      </w:r>
      <w:r>
        <w:rPr>
          <w:sz w:val="24"/>
          <w:szCs w:val="24"/>
        </w:rPr>
        <w:t>Shut</w:t>
      </w:r>
      <w:r w:rsidR="0077217A">
        <w:rPr>
          <w:sz w:val="24"/>
          <w:szCs w:val="24"/>
        </w:rPr>
        <w:t>t</w:t>
      </w:r>
      <w:r>
        <w:rPr>
          <w:sz w:val="24"/>
          <w:szCs w:val="24"/>
        </w:rPr>
        <w:t>le</w:t>
      </w:r>
      <w:r w:rsidR="002E0D47">
        <w:rPr>
          <w:sz w:val="24"/>
          <w:szCs w:val="24"/>
        </w:rPr>
        <w:t xml:space="preserve">, </w:t>
      </w:r>
      <w:proofErr w:type="spellStart"/>
      <w:r w:rsidR="0077217A">
        <w:rPr>
          <w:sz w:val="24"/>
          <w:szCs w:val="24"/>
        </w:rPr>
        <w:t>Singing,Writing</w:t>
      </w:r>
      <w:proofErr w:type="spellEnd"/>
      <w:r w:rsidR="0077217A">
        <w:rPr>
          <w:sz w:val="24"/>
          <w:szCs w:val="24"/>
        </w:rPr>
        <w:t xml:space="preserve"> </w:t>
      </w:r>
      <w:proofErr w:type="spellStart"/>
      <w:r w:rsidR="0077217A">
        <w:rPr>
          <w:sz w:val="24"/>
          <w:szCs w:val="24"/>
        </w:rPr>
        <w:t>Quotes,Drawing</w:t>
      </w:r>
      <w:proofErr w:type="spellEnd"/>
    </w:p>
    <w:p w14:paraId="239E2DEC" w14:textId="514F35C2" w:rsidR="00000B36" w:rsidRDefault="005C1E8C">
      <w:pPr>
        <w:ind w:left="140"/>
        <w:rPr>
          <w:sz w:val="24"/>
          <w:szCs w:val="24"/>
        </w:rPr>
      </w:pPr>
      <w:r>
        <w:rPr>
          <w:sz w:val="24"/>
          <w:szCs w:val="24"/>
        </w:rPr>
        <w:t xml:space="preserve">Permanent Address    </w:t>
      </w:r>
      <w:r w:rsidR="002D7538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D.NO </w:t>
      </w:r>
      <w:r w:rsidR="0077217A">
        <w:rPr>
          <w:sz w:val="24"/>
          <w:szCs w:val="24"/>
        </w:rPr>
        <w:t>2-248-1</w:t>
      </w:r>
      <w:r w:rsidR="002E0D47">
        <w:rPr>
          <w:sz w:val="24"/>
          <w:szCs w:val="24"/>
        </w:rPr>
        <w:t>,</w:t>
      </w:r>
    </w:p>
    <w:p w14:paraId="06548557" w14:textId="209C724A" w:rsidR="005C1E8C" w:rsidRDefault="0077217A" w:rsidP="003E23B2">
      <w:pPr>
        <w:ind w:left="2385" w:right="4762"/>
        <w:rPr>
          <w:sz w:val="24"/>
          <w:szCs w:val="24"/>
        </w:rPr>
      </w:pPr>
      <w:r>
        <w:rPr>
          <w:sz w:val="24"/>
          <w:szCs w:val="24"/>
        </w:rPr>
        <w:t xml:space="preserve">V.N.R </w:t>
      </w:r>
      <w:proofErr w:type="gramStart"/>
      <w:r>
        <w:rPr>
          <w:sz w:val="24"/>
          <w:szCs w:val="24"/>
        </w:rPr>
        <w:t xml:space="preserve">pet, </w:t>
      </w:r>
      <w:r w:rsidR="003E23B2">
        <w:rPr>
          <w:sz w:val="24"/>
          <w:szCs w:val="24"/>
        </w:rPr>
        <w:t xml:space="preserve">  </w:t>
      </w:r>
      <w:proofErr w:type="gramEnd"/>
      <w:r w:rsidR="003E23B2"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Bitragunta,Bogole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Mandal,</w:t>
      </w:r>
      <w:r w:rsidR="002E0D47">
        <w:rPr>
          <w:sz w:val="24"/>
          <w:szCs w:val="24"/>
        </w:rPr>
        <w:t>Nellore</w:t>
      </w:r>
      <w:proofErr w:type="spellEnd"/>
      <w:r w:rsidR="002E0D47">
        <w:rPr>
          <w:sz w:val="24"/>
          <w:szCs w:val="24"/>
        </w:rPr>
        <w:t>,</w:t>
      </w:r>
      <w:r w:rsidR="005C1E8C">
        <w:rPr>
          <w:sz w:val="24"/>
          <w:szCs w:val="24"/>
        </w:rPr>
        <w:t xml:space="preserve"> 524</w:t>
      </w:r>
      <w:r>
        <w:rPr>
          <w:sz w:val="24"/>
          <w:szCs w:val="24"/>
        </w:rPr>
        <w:t>142</w:t>
      </w:r>
    </w:p>
    <w:p w14:paraId="738BFC78" w14:textId="0966FC21" w:rsidR="00000B36" w:rsidRDefault="003E23B2" w:rsidP="005C1E8C">
      <w:pPr>
        <w:ind w:left="2265" w:right="4762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  </w:t>
      </w:r>
      <w:r w:rsidR="002E0D47">
        <w:rPr>
          <w:position w:val="-1"/>
          <w:sz w:val="24"/>
          <w:szCs w:val="24"/>
        </w:rPr>
        <w:t>Andhra Pradesh.</w:t>
      </w:r>
    </w:p>
    <w:p w14:paraId="5C618BB1" w14:textId="77777777" w:rsidR="00000B36" w:rsidRDefault="00000B36">
      <w:pPr>
        <w:spacing w:before="2" w:line="260" w:lineRule="exact"/>
        <w:rPr>
          <w:sz w:val="26"/>
          <w:szCs w:val="26"/>
        </w:rPr>
      </w:pPr>
    </w:p>
    <w:p w14:paraId="2538E822" w14:textId="61FD87B0" w:rsidR="00000B36" w:rsidRDefault="00912C90">
      <w:pPr>
        <w:spacing w:before="24"/>
        <w:ind w:left="14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625648A6" wp14:editId="4E104A41">
                <wp:simplePos x="0" y="0"/>
                <wp:positionH relativeFrom="page">
                  <wp:posOffset>896620</wp:posOffset>
                </wp:positionH>
                <wp:positionV relativeFrom="paragraph">
                  <wp:posOffset>16510</wp:posOffset>
                </wp:positionV>
                <wp:extent cx="5981065" cy="204470"/>
                <wp:effectExtent l="1270" t="2540" r="0" b="254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04470"/>
                          <a:chOff x="1412" y="26"/>
                          <a:chExt cx="9419" cy="32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419" cy="32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48 26"/>
                              <a:gd name="T3" fmla="*/ 348 h 322"/>
                              <a:gd name="T4" fmla="+- 0 10831 1412"/>
                              <a:gd name="T5" fmla="*/ T4 w 9419"/>
                              <a:gd name="T6" fmla="+- 0 348 26"/>
                              <a:gd name="T7" fmla="*/ 348 h 322"/>
                              <a:gd name="T8" fmla="+- 0 10831 1412"/>
                              <a:gd name="T9" fmla="*/ T8 w 9419"/>
                              <a:gd name="T10" fmla="+- 0 26 26"/>
                              <a:gd name="T11" fmla="*/ 26 h 322"/>
                              <a:gd name="T12" fmla="+- 0 1412 1412"/>
                              <a:gd name="T13" fmla="*/ T12 w 9419"/>
                              <a:gd name="T14" fmla="+- 0 26 26"/>
                              <a:gd name="T15" fmla="*/ 26 h 322"/>
                              <a:gd name="T16" fmla="+- 0 1412 1412"/>
                              <a:gd name="T17" fmla="*/ T16 w 9419"/>
                              <a:gd name="T18" fmla="+- 0 348 26"/>
                              <a:gd name="T19" fmla="*/ 348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22">
                                <a:moveTo>
                                  <a:pt x="0" y="322"/>
                                </a:moveTo>
                                <a:lnTo>
                                  <a:pt x="9419" y="32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7FE64" id="Group 4" o:spid="_x0000_s1026" style="position:absolute;margin-left:70.6pt;margin-top:1.3pt;width:470.95pt;height:16.1pt;z-index:-251654656;mso-position-horizontal-relative:page" coordorigin="1412,26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">
                <v:shape id="Freeform 5" o:spid="_x0000_s1027" style="position:absolute;left:1412;top:26;width:9419;height:322;visibility:visible;mso-wrap-style:square;v-text-anchor:top" coordsize="94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" path="m,322r9419,l9419,,,,,322xe" fillcolor="#c5d9f0" stroked="f">
                  <v:path arrowok="t" o:connecttype="custom" o:connectlocs="0,348;9419,348;9419,26;0,26;0,348" o:connectangles="0,0,0,0,0"/>
                </v:shape>
                <w10:wrap anchorx="page"/>
              </v:group>
            </w:pict>
          </mc:Fallback>
        </mc:AlternateContent>
      </w:r>
      <w:r w:rsidR="002E0D47">
        <w:rPr>
          <w:b/>
          <w:sz w:val="28"/>
          <w:szCs w:val="28"/>
        </w:rPr>
        <w:t>R</w:t>
      </w:r>
      <w:r w:rsidR="002E0D47">
        <w:rPr>
          <w:b/>
          <w:sz w:val="22"/>
          <w:szCs w:val="22"/>
        </w:rPr>
        <w:t>EFERENCE</w:t>
      </w:r>
    </w:p>
    <w:p w14:paraId="132E2A3C" w14:textId="77777777" w:rsidR="00000B36" w:rsidRDefault="00000B36">
      <w:pPr>
        <w:spacing w:before="10" w:line="260" w:lineRule="exact"/>
        <w:rPr>
          <w:sz w:val="26"/>
          <w:szCs w:val="26"/>
        </w:rPr>
      </w:pPr>
    </w:p>
    <w:p w14:paraId="3EFBB8CC" w14:textId="77777777" w:rsidR="0077217A" w:rsidRDefault="0077217A" w:rsidP="00A13267">
      <w:pPr>
        <w:ind w:left="140" w:right="2169"/>
        <w:rPr>
          <w:sz w:val="24"/>
          <w:szCs w:val="24"/>
        </w:rPr>
      </w:pPr>
      <w:proofErr w:type="gramStart"/>
      <w:r>
        <w:rPr>
          <w:sz w:val="24"/>
          <w:szCs w:val="24"/>
        </w:rPr>
        <w:t>N.GANESH</w:t>
      </w:r>
      <w:proofErr w:type="gramEnd"/>
      <w:r>
        <w:rPr>
          <w:sz w:val="24"/>
          <w:szCs w:val="24"/>
        </w:rPr>
        <w:t>,</w:t>
      </w:r>
    </w:p>
    <w:p w14:paraId="6D16F704" w14:textId="6CC09A97" w:rsidR="00A13267" w:rsidRDefault="0077217A" w:rsidP="00A13267">
      <w:pPr>
        <w:ind w:left="140" w:right="2169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spellStart"/>
      <w:proofErr w:type="gramStart"/>
      <w:r>
        <w:rPr>
          <w:sz w:val="24"/>
          <w:szCs w:val="24"/>
        </w:rPr>
        <w:t>Devoloper</w:t>
      </w:r>
      <w:proofErr w:type="spellEnd"/>
      <w:r w:rsidR="00A13267">
        <w:rPr>
          <w:sz w:val="24"/>
          <w:szCs w:val="24"/>
        </w:rPr>
        <w:t xml:space="preserve">,   </w:t>
      </w:r>
      <w:proofErr w:type="gramEnd"/>
      <w:r w:rsidR="00A13267">
        <w:rPr>
          <w:sz w:val="24"/>
          <w:szCs w:val="24"/>
        </w:rPr>
        <w:t xml:space="preserve">                                .                                                                       </w:t>
      </w:r>
    </w:p>
    <w:p w14:paraId="33F792C2" w14:textId="40C012D1" w:rsidR="0077217A" w:rsidRDefault="0077217A" w:rsidP="00A13267">
      <w:pPr>
        <w:ind w:left="140" w:right="2169"/>
        <w:rPr>
          <w:sz w:val="24"/>
          <w:szCs w:val="24"/>
        </w:rPr>
      </w:pPr>
      <w:r>
        <w:rPr>
          <w:sz w:val="24"/>
          <w:szCs w:val="24"/>
        </w:rPr>
        <w:t>Infosys pvt.ltd.</w:t>
      </w:r>
    </w:p>
    <w:p w14:paraId="250F4FA3" w14:textId="7405400D" w:rsidR="00A13267" w:rsidRDefault="00A13267" w:rsidP="00A13267">
      <w:pPr>
        <w:spacing w:line="260" w:lineRule="exact"/>
        <w:ind w:left="14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Phone Number: </w:t>
      </w:r>
      <w:r w:rsidR="0077217A">
        <w:rPr>
          <w:position w:val="-1"/>
          <w:sz w:val="24"/>
          <w:szCs w:val="24"/>
        </w:rPr>
        <w:t>8801779776</w:t>
      </w:r>
      <w:r>
        <w:rPr>
          <w:position w:val="-1"/>
          <w:sz w:val="24"/>
          <w:szCs w:val="24"/>
        </w:rPr>
        <w:t xml:space="preserve">                                     </w:t>
      </w:r>
    </w:p>
    <w:p w14:paraId="576EEB5E" w14:textId="77777777" w:rsidR="00000B36" w:rsidRDefault="00000B36">
      <w:pPr>
        <w:spacing w:before="2" w:line="260" w:lineRule="exact"/>
        <w:rPr>
          <w:sz w:val="26"/>
          <w:szCs w:val="26"/>
        </w:rPr>
      </w:pPr>
    </w:p>
    <w:p w14:paraId="5548561B" w14:textId="2C7B0226" w:rsidR="00000B36" w:rsidRDefault="00912C90">
      <w:pPr>
        <w:spacing w:before="24"/>
        <w:ind w:left="14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232DF88D" wp14:editId="5360326B">
                <wp:simplePos x="0" y="0"/>
                <wp:positionH relativeFrom="page">
                  <wp:posOffset>896620</wp:posOffset>
                </wp:positionH>
                <wp:positionV relativeFrom="paragraph">
                  <wp:posOffset>16510</wp:posOffset>
                </wp:positionV>
                <wp:extent cx="5981065" cy="204470"/>
                <wp:effectExtent l="1270" t="3175" r="0" b="19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04470"/>
                          <a:chOff x="1412" y="26"/>
                          <a:chExt cx="9419" cy="32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412" y="26"/>
                            <a:ext cx="9419" cy="32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348 26"/>
                              <a:gd name="T3" fmla="*/ 348 h 322"/>
                              <a:gd name="T4" fmla="+- 0 10831 1412"/>
                              <a:gd name="T5" fmla="*/ T4 w 9419"/>
                              <a:gd name="T6" fmla="+- 0 348 26"/>
                              <a:gd name="T7" fmla="*/ 348 h 322"/>
                              <a:gd name="T8" fmla="+- 0 10831 1412"/>
                              <a:gd name="T9" fmla="*/ T8 w 9419"/>
                              <a:gd name="T10" fmla="+- 0 26 26"/>
                              <a:gd name="T11" fmla="*/ 26 h 322"/>
                              <a:gd name="T12" fmla="+- 0 1412 1412"/>
                              <a:gd name="T13" fmla="*/ T12 w 9419"/>
                              <a:gd name="T14" fmla="+- 0 26 26"/>
                              <a:gd name="T15" fmla="*/ 26 h 322"/>
                              <a:gd name="T16" fmla="+- 0 1412 1412"/>
                              <a:gd name="T17" fmla="*/ T16 w 9419"/>
                              <a:gd name="T18" fmla="+- 0 348 26"/>
                              <a:gd name="T19" fmla="*/ 348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22">
                                <a:moveTo>
                                  <a:pt x="0" y="322"/>
                                </a:moveTo>
                                <a:lnTo>
                                  <a:pt x="9419" y="32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DECAE" id="Group 2" o:spid="_x0000_s1026" style="position:absolute;margin-left:70.6pt;margin-top:1.3pt;width:470.95pt;height:16.1pt;z-index:-251653632;mso-position-horizontal-relative:page" coordorigin="1412,26" coordsize="9419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">
                <v:shape id="Freeform 3" o:spid="_x0000_s1027" style="position:absolute;left:1412;top:26;width:9419;height:322;visibility:visible;mso-wrap-style:square;v-text-anchor:top" coordsize="941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" path="m,322r9419,l9419,,,,,322xe" fillcolor="#d5e2bb" stroked="f">
                  <v:path arrowok="t" o:connecttype="custom" o:connectlocs="0,348;9419,348;9419,26;0,26;0,348" o:connectangles="0,0,0,0,0"/>
                </v:shape>
                <w10:wrap anchorx="page"/>
              </v:group>
            </w:pict>
          </mc:Fallback>
        </mc:AlternateContent>
      </w:r>
      <w:r w:rsidR="002E0D47">
        <w:rPr>
          <w:b/>
          <w:sz w:val="28"/>
          <w:szCs w:val="28"/>
        </w:rPr>
        <w:t>D</w:t>
      </w:r>
      <w:r w:rsidR="002E0D47">
        <w:rPr>
          <w:b/>
          <w:sz w:val="22"/>
          <w:szCs w:val="22"/>
        </w:rPr>
        <w:t>ECLARATION</w:t>
      </w:r>
    </w:p>
    <w:p w14:paraId="531C254C" w14:textId="77777777" w:rsidR="00000B36" w:rsidRDefault="00000B36">
      <w:pPr>
        <w:spacing w:before="12" w:line="260" w:lineRule="exact"/>
        <w:rPr>
          <w:sz w:val="26"/>
          <w:szCs w:val="26"/>
        </w:rPr>
      </w:pPr>
    </w:p>
    <w:p w14:paraId="79CFA621" w14:textId="77777777" w:rsidR="005C1E8C" w:rsidRDefault="002E0D47">
      <w:pPr>
        <w:spacing w:line="275" w:lineRule="auto"/>
        <w:ind w:left="191" w:right="1191" w:firstLine="7"/>
        <w:rPr>
          <w:sz w:val="24"/>
          <w:szCs w:val="24"/>
        </w:rPr>
      </w:pPr>
      <w:r>
        <w:rPr>
          <w:sz w:val="24"/>
          <w:szCs w:val="24"/>
        </w:rPr>
        <w:t xml:space="preserve">I hereby declare that the details furnished above are true to the best of my knowledge. </w:t>
      </w:r>
    </w:p>
    <w:p w14:paraId="2E2531CE" w14:textId="77777777" w:rsidR="005C1E8C" w:rsidRDefault="005C1E8C">
      <w:pPr>
        <w:spacing w:line="275" w:lineRule="auto"/>
        <w:ind w:left="191" w:right="1191" w:firstLine="7"/>
        <w:rPr>
          <w:sz w:val="24"/>
          <w:szCs w:val="24"/>
        </w:rPr>
      </w:pPr>
    </w:p>
    <w:p w14:paraId="63F48260" w14:textId="3381CC8E" w:rsidR="00000B36" w:rsidRDefault="002E0D47">
      <w:pPr>
        <w:spacing w:line="275" w:lineRule="auto"/>
        <w:ind w:left="191" w:right="1191" w:firstLine="7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77217A">
        <w:rPr>
          <w:sz w:val="24"/>
          <w:szCs w:val="24"/>
        </w:rPr>
        <w:t>14</w:t>
      </w:r>
      <w:r>
        <w:rPr>
          <w:sz w:val="24"/>
          <w:szCs w:val="24"/>
        </w:rPr>
        <w:t>-0</w:t>
      </w:r>
      <w:r w:rsidR="0077217A">
        <w:rPr>
          <w:sz w:val="24"/>
          <w:szCs w:val="24"/>
        </w:rPr>
        <w:t>4</w:t>
      </w:r>
      <w:r>
        <w:rPr>
          <w:sz w:val="24"/>
          <w:szCs w:val="24"/>
        </w:rPr>
        <w:t>-20</w:t>
      </w:r>
      <w:r w:rsidR="0077217A">
        <w:rPr>
          <w:sz w:val="24"/>
          <w:szCs w:val="24"/>
        </w:rPr>
        <w:t>20</w:t>
      </w:r>
      <w:r>
        <w:rPr>
          <w:sz w:val="24"/>
          <w:szCs w:val="24"/>
        </w:rPr>
        <w:t xml:space="preserve">                                                                             Signature</w:t>
      </w:r>
    </w:p>
    <w:p w14:paraId="363A9536" w14:textId="6F7A846D" w:rsidR="00000B36" w:rsidRDefault="005C1E8C">
      <w:pPr>
        <w:spacing w:before="1"/>
        <w:ind w:left="1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D47">
        <w:rPr>
          <w:sz w:val="24"/>
          <w:szCs w:val="24"/>
        </w:rPr>
        <w:t xml:space="preserve">Place: </w:t>
      </w:r>
      <w:r w:rsidR="0077217A">
        <w:rPr>
          <w:sz w:val="24"/>
          <w:szCs w:val="24"/>
        </w:rPr>
        <w:t>CHENNAI</w:t>
      </w:r>
      <w:r w:rsidR="002E0D47">
        <w:rPr>
          <w:sz w:val="24"/>
          <w:szCs w:val="24"/>
        </w:rPr>
        <w:t xml:space="preserve">                                                                   </w:t>
      </w:r>
      <w:r w:rsidR="0077217A">
        <w:rPr>
          <w:sz w:val="24"/>
          <w:szCs w:val="24"/>
        </w:rPr>
        <w:t xml:space="preserve">    </w:t>
      </w:r>
      <w:r w:rsidR="002E0D47">
        <w:rPr>
          <w:sz w:val="24"/>
          <w:szCs w:val="24"/>
        </w:rPr>
        <w:t xml:space="preserve"> </w:t>
      </w:r>
      <w:proofErr w:type="gramStart"/>
      <w:r w:rsidR="002E0D4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gramEnd"/>
      <w:r w:rsidR="0077217A">
        <w:rPr>
          <w:b/>
          <w:sz w:val="24"/>
          <w:szCs w:val="24"/>
        </w:rPr>
        <w:t>M.Bhavya</w:t>
      </w:r>
      <w:r w:rsidR="002E0D47">
        <w:rPr>
          <w:b/>
          <w:sz w:val="24"/>
          <w:szCs w:val="24"/>
        </w:rPr>
        <w:t>)</w:t>
      </w:r>
    </w:p>
    <w:sectPr w:rsidR="00000B36" w:rsidSect="00000B36">
      <w:pgSz w:w="12240" w:h="15840"/>
      <w:pgMar w:top="12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07D0"/>
    <w:multiLevelType w:val="hybridMultilevel"/>
    <w:tmpl w:val="D436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30FAC"/>
    <w:multiLevelType w:val="hybridMultilevel"/>
    <w:tmpl w:val="F4DC1EF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5A0A7568"/>
    <w:multiLevelType w:val="hybridMultilevel"/>
    <w:tmpl w:val="B0DC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11388"/>
    <w:multiLevelType w:val="multilevel"/>
    <w:tmpl w:val="0EDA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36"/>
    <w:rsid w:val="00000B36"/>
    <w:rsid w:val="00126053"/>
    <w:rsid w:val="002238ED"/>
    <w:rsid w:val="0029346F"/>
    <w:rsid w:val="002A2FE3"/>
    <w:rsid w:val="002D7538"/>
    <w:rsid w:val="002E0D47"/>
    <w:rsid w:val="003E23B2"/>
    <w:rsid w:val="00434F18"/>
    <w:rsid w:val="00485AF8"/>
    <w:rsid w:val="004D40D0"/>
    <w:rsid w:val="004E5186"/>
    <w:rsid w:val="005C1E8C"/>
    <w:rsid w:val="005D4D16"/>
    <w:rsid w:val="006F391B"/>
    <w:rsid w:val="00771D71"/>
    <w:rsid w:val="0077217A"/>
    <w:rsid w:val="007D5336"/>
    <w:rsid w:val="0082776D"/>
    <w:rsid w:val="00912C90"/>
    <w:rsid w:val="00A13267"/>
    <w:rsid w:val="00A423B4"/>
    <w:rsid w:val="00AA53E4"/>
    <w:rsid w:val="00AE3771"/>
    <w:rsid w:val="00AF7E23"/>
    <w:rsid w:val="00B25CDD"/>
    <w:rsid w:val="00D85793"/>
    <w:rsid w:val="00D9698B"/>
    <w:rsid w:val="00E91785"/>
    <w:rsid w:val="00FC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1A3C"/>
  <w15:docId w15:val="{AB74FA48-431E-4AC9-9D48-08C64B03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AE3771"/>
    <w:rPr>
      <w:i/>
      <w:iCs/>
    </w:rPr>
  </w:style>
  <w:style w:type="character" w:styleId="Hyperlink">
    <w:name w:val="Hyperlink"/>
    <w:basedOn w:val="DefaultParagraphFont"/>
    <w:uiPriority w:val="99"/>
    <w:unhideWhenUsed/>
    <w:rsid w:val="00434F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F1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D40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0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0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0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0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40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1D7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91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kedin%20profile%20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 Nasina</cp:lastModifiedBy>
  <cp:revision>4</cp:revision>
  <dcterms:created xsi:type="dcterms:W3CDTF">2020-05-08T19:15:00Z</dcterms:created>
  <dcterms:modified xsi:type="dcterms:W3CDTF">2020-05-09T09:29:00Z</dcterms:modified>
</cp:coreProperties>
</file>